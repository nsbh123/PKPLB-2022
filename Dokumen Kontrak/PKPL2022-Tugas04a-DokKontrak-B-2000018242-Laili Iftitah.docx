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0F" w:rsidRDefault="007D4B0F">
      <w:pPr>
        <w:spacing w:before="7" w:line="100" w:lineRule="exact"/>
        <w:rPr>
          <w:sz w:val="11"/>
          <w:szCs w:val="11"/>
        </w:rPr>
      </w:pPr>
      <w:bookmarkStart w:id="0" w:name="_GoBack"/>
      <w:bookmarkEnd w:id="0"/>
    </w:p>
    <w:p w:rsidR="007D4B0F" w:rsidRDefault="004C37B3">
      <w:pPr>
        <w:ind w:left="1990" w:right="716"/>
        <w:jc w:val="center"/>
        <w:rPr>
          <w:sz w:val="32"/>
          <w:szCs w:val="32"/>
        </w:rPr>
      </w:pPr>
      <w:r>
        <w:rPr>
          <w:b/>
          <w:spacing w:val="-4"/>
          <w:sz w:val="32"/>
          <w:szCs w:val="32"/>
        </w:rPr>
        <w:t>P</w:t>
      </w:r>
      <w:r>
        <w:rPr>
          <w:b/>
          <w:spacing w:val="-1"/>
          <w:sz w:val="32"/>
          <w:szCs w:val="32"/>
        </w:rPr>
        <w:t>E</w:t>
      </w:r>
      <w:r>
        <w:rPr>
          <w:b/>
          <w:spacing w:val="2"/>
          <w:sz w:val="32"/>
          <w:szCs w:val="32"/>
        </w:rPr>
        <w:t>M</w:t>
      </w:r>
      <w:r>
        <w:rPr>
          <w:b/>
          <w:spacing w:val="-1"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R</w:t>
      </w:r>
      <w:r>
        <w:rPr>
          <w:b/>
          <w:sz w:val="32"/>
          <w:szCs w:val="32"/>
        </w:rPr>
        <w:t>IN</w:t>
      </w:r>
      <w:r>
        <w:rPr>
          <w:b/>
          <w:spacing w:val="-1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H</w:t>
      </w:r>
      <w:r>
        <w:rPr>
          <w:b/>
          <w:spacing w:val="-1"/>
          <w:sz w:val="32"/>
          <w:szCs w:val="32"/>
        </w:rPr>
        <w:t xml:space="preserve"> K</w:t>
      </w:r>
      <w:r>
        <w:rPr>
          <w:b/>
          <w:spacing w:val="5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B</w:t>
      </w:r>
      <w:r>
        <w:rPr>
          <w:b/>
          <w:spacing w:val="1"/>
          <w:sz w:val="32"/>
          <w:szCs w:val="32"/>
        </w:rPr>
        <w:t>U</w:t>
      </w:r>
      <w:r>
        <w:rPr>
          <w:b/>
          <w:spacing w:val="-4"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TE</w:t>
      </w:r>
      <w:r>
        <w:rPr>
          <w:b/>
          <w:sz w:val="32"/>
          <w:szCs w:val="32"/>
        </w:rPr>
        <w:t>N</w:t>
      </w:r>
      <w:r>
        <w:rPr>
          <w:b/>
          <w:spacing w:val="4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ANA</w:t>
      </w:r>
      <w:r>
        <w:rPr>
          <w:b/>
          <w:sz w:val="32"/>
          <w:szCs w:val="32"/>
        </w:rPr>
        <w:t>H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DA</w:t>
      </w:r>
      <w:r>
        <w:rPr>
          <w:b/>
          <w:spacing w:val="-1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R</w:t>
      </w:r>
    </w:p>
    <w:p w:rsidR="007D4B0F" w:rsidRDefault="004C37B3">
      <w:pPr>
        <w:spacing w:before="3"/>
        <w:ind w:left="2997" w:right="1726"/>
        <w:jc w:val="center"/>
        <w:rPr>
          <w:sz w:val="36"/>
          <w:szCs w:val="36"/>
        </w:rPr>
      </w:pPr>
      <w:r>
        <w:rPr>
          <w:b/>
          <w:sz w:val="36"/>
          <w:szCs w:val="36"/>
        </w:rPr>
        <w:t>KECAMATAN</w:t>
      </w:r>
      <w:r>
        <w:rPr>
          <w:b/>
          <w:spacing w:val="-2"/>
          <w:sz w:val="36"/>
          <w:szCs w:val="36"/>
        </w:rPr>
        <w:t xml:space="preserve"> </w:t>
      </w:r>
      <w:r>
        <w:rPr>
          <w:b/>
          <w:sz w:val="36"/>
          <w:szCs w:val="36"/>
        </w:rPr>
        <w:t>LIMA</w:t>
      </w:r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KAUM</w:t>
      </w:r>
    </w:p>
    <w:p w:rsidR="007D4B0F" w:rsidRDefault="004C37B3">
      <w:pPr>
        <w:spacing w:line="580" w:lineRule="exact"/>
        <w:ind w:left="2134" w:right="831"/>
        <w:jc w:val="center"/>
        <w:rPr>
          <w:sz w:val="52"/>
          <w:szCs w:val="52"/>
        </w:rPr>
      </w:pPr>
      <w:r>
        <w:rPr>
          <w:b/>
          <w:position w:val="-1"/>
          <w:sz w:val="52"/>
          <w:szCs w:val="52"/>
        </w:rPr>
        <w:t>WA</w:t>
      </w:r>
      <w:r>
        <w:rPr>
          <w:b/>
          <w:spacing w:val="-2"/>
          <w:position w:val="-1"/>
          <w:sz w:val="52"/>
          <w:szCs w:val="52"/>
        </w:rPr>
        <w:t>L</w:t>
      </w:r>
      <w:r>
        <w:rPr>
          <w:b/>
          <w:position w:val="-1"/>
          <w:sz w:val="52"/>
          <w:szCs w:val="52"/>
        </w:rPr>
        <w:t>I</w:t>
      </w:r>
      <w:r>
        <w:rPr>
          <w:b/>
          <w:spacing w:val="3"/>
          <w:position w:val="-1"/>
          <w:sz w:val="52"/>
          <w:szCs w:val="52"/>
        </w:rPr>
        <w:t xml:space="preserve"> </w:t>
      </w:r>
      <w:r>
        <w:rPr>
          <w:b/>
          <w:spacing w:val="-4"/>
          <w:position w:val="-1"/>
          <w:sz w:val="52"/>
          <w:szCs w:val="52"/>
        </w:rPr>
        <w:t>N</w:t>
      </w:r>
      <w:r>
        <w:rPr>
          <w:b/>
          <w:position w:val="-1"/>
          <w:sz w:val="52"/>
          <w:szCs w:val="52"/>
        </w:rPr>
        <w:t>AGARI</w:t>
      </w:r>
      <w:r>
        <w:rPr>
          <w:b/>
          <w:spacing w:val="4"/>
          <w:position w:val="-1"/>
          <w:sz w:val="52"/>
          <w:szCs w:val="52"/>
        </w:rPr>
        <w:t xml:space="preserve"> </w:t>
      </w:r>
      <w:r>
        <w:rPr>
          <w:b/>
          <w:spacing w:val="-3"/>
          <w:position w:val="-1"/>
          <w:sz w:val="52"/>
          <w:szCs w:val="52"/>
        </w:rPr>
        <w:t>B</w:t>
      </w:r>
      <w:r>
        <w:rPr>
          <w:b/>
          <w:position w:val="-1"/>
          <w:sz w:val="52"/>
          <w:szCs w:val="52"/>
        </w:rPr>
        <w:t>AR</w:t>
      </w:r>
      <w:r>
        <w:rPr>
          <w:b/>
          <w:spacing w:val="2"/>
          <w:position w:val="-1"/>
          <w:sz w:val="52"/>
          <w:szCs w:val="52"/>
        </w:rPr>
        <w:t>I</w:t>
      </w:r>
      <w:r>
        <w:rPr>
          <w:b/>
          <w:position w:val="-1"/>
          <w:sz w:val="52"/>
          <w:szCs w:val="52"/>
        </w:rPr>
        <w:t>NG</w:t>
      </w:r>
      <w:r>
        <w:rPr>
          <w:b/>
          <w:spacing w:val="-2"/>
          <w:position w:val="-1"/>
          <w:sz w:val="52"/>
          <w:szCs w:val="52"/>
        </w:rPr>
        <w:t>I</w:t>
      </w:r>
      <w:r>
        <w:rPr>
          <w:b/>
          <w:position w:val="-1"/>
          <w:sz w:val="52"/>
          <w:szCs w:val="52"/>
        </w:rPr>
        <w:t>N</w:t>
      </w:r>
    </w:p>
    <w:p w:rsidR="007D4B0F" w:rsidRDefault="004C37B3">
      <w:pPr>
        <w:spacing w:line="220" w:lineRule="exact"/>
        <w:ind w:left="1898" w:right="614"/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913765</wp:posOffset>
            </wp:positionH>
            <wp:positionV relativeFrom="page">
              <wp:posOffset>530860</wp:posOffset>
            </wp:positionV>
            <wp:extent cx="915035" cy="1022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102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</w:t>
      </w:r>
      <w:r>
        <w:rPr>
          <w:spacing w:val="-8"/>
        </w:rPr>
        <w:t>l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-1"/>
        </w:rPr>
        <w:t>a</w:t>
      </w:r>
      <w:r>
        <w:t>t</w:t>
      </w:r>
      <w:r>
        <w:rPr>
          <w:spacing w:val="6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spacing w:val="-2"/>
        </w:rPr>
        <w:t>J</w:t>
      </w:r>
      <w:r>
        <w:rPr>
          <w:spacing w:val="-8"/>
        </w:rPr>
        <w:t>l</w:t>
      </w:r>
      <w:r>
        <w:t>.</w:t>
      </w:r>
      <w:r>
        <w:rPr>
          <w:spacing w:val="4"/>
        </w:rPr>
        <w:t xml:space="preserve"> </w:t>
      </w:r>
      <w:r>
        <w:rPr>
          <w:spacing w:val="5"/>
        </w:rPr>
        <w:t>S</w:t>
      </w:r>
      <w:r>
        <w:rPr>
          <w:spacing w:val="-8"/>
        </w:rPr>
        <w:t>i</w:t>
      </w:r>
      <w:r>
        <w:t>g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4"/>
        </w:rPr>
        <w:t>u</w:t>
      </w:r>
      <w:r>
        <w:rPr>
          <w:spacing w:val="-4"/>
        </w:rPr>
        <w:t>n</w:t>
      </w:r>
      <w:r>
        <w:t>gg</w:t>
      </w:r>
      <w:r>
        <w:rPr>
          <w:spacing w:val="4"/>
        </w:rPr>
        <w:t>u</w:t>
      </w:r>
      <w:r>
        <w:rPr>
          <w:spacing w:val="-4"/>
        </w:rPr>
        <w:t>n</w:t>
      </w:r>
      <w:r>
        <w:t>g</w:t>
      </w:r>
      <w:r>
        <w:rPr>
          <w:spacing w:val="2"/>
        </w:rPr>
        <w:t xml:space="preserve"> </w:t>
      </w:r>
      <w:r>
        <w:t>N</w:t>
      </w:r>
      <w:r>
        <w:rPr>
          <w:spacing w:val="3"/>
        </w:rPr>
        <w:t>o</w:t>
      </w:r>
      <w:r>
        <w:t>.</w:t>
      </w:r>
      <w:r>
        <w:rPr>
          <w:spacing w:val="4"/>
        </w:rPr>
        <w:t xml:space="preserve"> </w:t>
      </w:r>
      <w:r>
        <w:t>40</w:t>
      </w:r>
      <w:r>
        <w:rPr>
          <w:spacing w:val="-6"/>
        </w:rPr>
        <w:t xml:space="preserve"> </w:t>
      </w:r>
      <w:r>
        <w:rPr>
          <w:spacing w:val="-1"/>
        </w:rPr>
        <w:t>Ba</w:t>
      </w:r>
      <w:r>
        <w:rPr>
          <w:spacing w:val="4"/>
        </w:rPr>
        <w:t>t</w:t>
      </w:r>
      <w:r>
        <w:t>u</w:t>
      </w:r>
      <w:r>
        <w:rPr>
          <w:spacing w:val="-2"/>
        </w:rPr>
        <w:t>s</w:t>
      </w:r>
      <w:r>
        <w:rPr>
          <w:spacing w:val="-1"/>
        </w:rPr>
        <w:t>a</w:t>
      </w:r>
      <w:r>
        <w:rPr>
          <w:spacing w:val="-4"/>
        </w:rPr>
        <w:t>n</w:t>
      </w:r>
      <w:r>
        <w:t>gk</w:t>
      </w:r>
      <w:r>
        <w:rPr>
          <w:spacing w:val="-1"/>
        </w:rPr>
        <w:t>a</w:t>
      </w:r>
      <w:r>
        <w:t>r</w:t>
      </w:r>
      <w:r>
        <w:rPr>
          <w:spacing w:val="7"/>
        </w:rPr>
        <w:t xml:space="preserve"> </w:t>
      </w:r>
      <w:r>
        <w:t>N</w:t>
      </w:r>
      <w:r>
        <w:rPr>
          <w:spacing w:val="3"/>
        </w:rPr>
        <w:t>o</w:t>
      </w:r>
      <w:r>
        <w:rPr>
          <w:spacing w:val="2"/>
        </w:rPr>
        <w:t>.T</w:t>
      </w:r>
      <w:r>
        <w:rPr>
          <w:spacing w:val="-8"/>
        </w:rPr>
        <w:t>l</w:t>
      </w:r>
      <w:r>
        <w:t>p</w:t>
      </w:r>
      <w:r>
        <w:rPr>
          <w:spacing w:val="2"/>
        </w:rPr>
        <w:t xml:space="preserve"> </w:t>
      </w:r>
      <w:r>
        <w:rPr>
          <w:spacing w:val="1"/>
        </w:rPr>
        <w:t>(</w:t>
      </w:r>
      <w:r>
        <w:t>0752)</w:t>
      </w:r>
      <w:r>
        <w:rPr>
          <w:spacing w:val="3"/>
        </w:rPr>
        <w:t xml:space="preserve"> </w:t>
      </w:r>
      <w:r>
        <w:t>71753</w:t>
      </w:r>
      <w:r>
        <w:rPr>
          <w:spacing w:val="-2"/>
        </w:rPr>
        <w:t xml:space="preserve"> </w:t>
      </w:r>
      <w:r>
        <w:rPr>
          <w:spacing w:val="-4"/>
        </w:rPr>
        <w:t>K</w:t>
      </w:r>
      <w:r>
        <w:rPr>
          <w:spacing w:val="4"/>
        </w:rPr>
        <w:t>o</w:t>
      </w:r>
      <w:r>
        <w:t>de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4"/>
        </w:rPr>
        <w:t>o</w:t>
      </w:r>
      <w:r>
        <w:t>s :</w:t>
      </w:r>
      <w:r>
        <w:rPr>
          <w:spacing w:val="-2"/>
        </w:rPr>
        <w:t xml:space="preserve"> </w:t>
      </w:r>
      <w:r>
        <w:t>27</w:t>
      </w:r>
      <w:r>
        <w:rPr>
          <w:spacing w:val="-4"/>
        </w:rPr>
        <w:t>2</w:t>
      </w:r>
      <w:r>
        <w:t>13</w:t>
      </w:r>
    </w:p>
    <w:p w:rsidR="007D4B0F" w:rsidRDefault="004C37B3">
      <w:pPr>
        <w:spacing w:before="38" w:line="220" w:lineRule="exact"/>
        <w:ind w:left="2257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877570</wp:posOffset>
                </wp:positionH>
                <wp:positionV relativeFrom="paragraph">
                  <wp:posOffset>220980</wp:posOffset>
                </wp:positionV>
                <wp:extent cx="5989955" cy="54610"/>
                <wp:effectExtent l="1270" t="0" r="0" b="25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955" cy="54610"/>
                          <a:chOff x="1382" y="348"/>
                          <a:chExt cx="9433" cy="86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413" y="427"/>
                            <a:ext cx="9371" cy="0"/>
                            <a:chOff x="1413" y="427"/>
                            <a:chExt cx="9371" cy="0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1413" y="427"/>
                              <a:ext cx="9371" cy="0"/>
                            </a:xfrm>
                            <a:custGeom>
                              <a:avLst/>
                              <a:gdLst>
                                <a:gd name="T0" fmla="+- 0 1413 1413"/>
                                <a:gd name="T1" fmla="*/ T0 w 9371"/>
                                <a:gd name="T2" fmla="+- 0 10784 1413"/>
                                <a:gd name="T3" fmla="*/ T2 w 93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71">
                                  <a:moveTo>
                                    <a:pt x="0" y="0"/>
                                  </a:moveTo>
                                  <a:lnTo>
                                    <a:pt x="9371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413" y="379"/>
                              <a:ext cx="9371" cy="0"/>
                              <a:chOff x="1413" y="379"/>
                              <a:chExt cx="9371" cy="0"/>
                            </a:xfrm>
                          </wpg:grpSpPr>
                          <wps:wsp>
                            <wps:cNvPr id="5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413" y="379"/>
                                <a:ext cx="9371" cy="0"/>
                              </a:xfrm>
                              <a:custGeom>
                                <a:avLst/>
                                <a:gdLst>
                                  <a:gd name="T0" fmla="+- 0 1413 1413"/>
                                  <a:gd name="T1" fmla="*/ T0 w 9371"/>
                                  <a:gd name="T2" fmla="+- 0 10784 1413"/>
                                  <a:gd name="T3" fmla="*/ T2 w 937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371">
                                    <a:moveTo>
                                      <a:pt x="0" y="0"/>
                                    </a:moveTo>
                                    <a:lnTo>
                                      <a:pt x="9371" y="0"/>
                                    </a:lnTo>
                                  </a:path>
                                </a:pathLst>
                              </a:custGeom>
                              <a:noFill/>
                              <a:ln w="393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288B8" id="Group 2" o:spid="_x0000_s1026" style="position:absolute;margin-left:69.1pt;margin-top:17.4pt;width:471.65pt;height:4.3pt;z-index:-251659264;mso-position-horizontal-relative:page" coordorigin="1382,348" coordsize="9433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">
                <v:group id="Group 3" o:spid="_x0000_s1027" style="position:absolute;left:1413;top:427;width:9371;height:0" coordorigin="1413,427" coordsize="93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1413;top:427;width:9371;height:0;visibility:visible;mso-wrap-style:square;v-text-anchor:top" coordsize="93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" path="m,l9371,e" filled="f" strokeweight=".7pt">
                    <v:path arrowok="t" o:connecttype="custom" o:connectlocs="0,0;9371,0" o:connectangles="0,0"/>
                  </v:shape>
                  <v:group id="Group 4" o:spid="_x0000_s1029" style="position:absolute;left:1413;top:379;width:9371;height:0" coordorigin="1413,379" coordsize="93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5" o:spid="_x0000_s1030" style="position:absolute;left:1413;top:379;width:9371;height:0;visibility:visible;mso-wrap-style:square;v-text-anchor:top" coordsize="93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" path="m,l9371,e" filled="f" strokeweight="3.1pt">
                      <v:path arrowok="t" o:connecttype="custom" o:connectlocs="0,0;9371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spacing w:val="-5"/>
          <w:position w:val="-1"/>
        </w:rPr>
        <w:t>W</w:t>
      </w:r>
      <w:r>
        <w:rPr>
          <w:spacing w:val="-1"/>
          <w:position w:val="-1"/>
        </w:rPr>
        <w:t>e</w:t>
      </w:r>
      <w:r>
        <w:rPr>
          <w:position w:val="-1"/>
        </w:rPr>
        <w:t>b</w:t>
      </w:r>
      <w:r>
        <w:rPr>
          <w:spacing w:val="2"/>
          <w:position w:val="-1"/>
        </w:rPr>
        <w:t>s</w:t>
      </w:r>
      <w:r>
        <w:rPr>
          <w:spacing w:val="-8"/>
          <w:position w:val="-1"/>
        </w:rPr>
        <w:t>i</w:t>
      </w:r>
      <w:r>
        <w:rPr>
          <w:spacing w:val="4"/>
          <w:position w:val="-1"/>
        </w:rPr>
        <w:t>t</w:t>
      </w:r>
      <w:r>
        <w:rPr>
          <w:position w:val="-1"/>
        </w:rPr>
        <w:t>e</w:t>
      </w:r>
      <w:r>
        <w:rPr>
          <w:spacing w:val="1"/>
          <w:position w:val="-1"/>
        </w:rPr>
        <w:t xml:space="preserve"> </w:t>
      </w:r>
      <w:r>
        <w:rPr>
          <w:position w:val="-1"/>
        </w:rPr>
        <w:t xml:space="preserve">: </w:t>
      </w:r>
      <w:r>
        <w:rPr>
          <w:color w:val="0000FF"/>
          <w:spacing w:val="-47"/>
          <w:position w:val="-1"/>
        </w:rPr>
        <w:t xml:space="preserve"> </w:t>
      </w:r>
      <w:hyperlink r:id="rId6">
        <w:r>
          <w:rPr>
            <w:color w:val="0000FF"/>
            <w:position w:val="-1"/>
            <w:u w:val="single" w:color="0000FF"/>
          </w:rPr>
          <w:t>w</w:t>
        </w:r>
        <w:r>
          <w:rPr>
            <w:color w:val="0000FF"/>
            <w:spacing w:val="-1"/>
            <w:position w:val="-1"/>
            <w:u w:val="single" w:color="0000FF"/>
          </w:rPr>
          <w:t>w</w:t>
        </w:r>
        <w:r>
          <w:rPr>
            <w:color w:val="0000FF"/>
            <w:position w:val="-1"/>
            <w:u w:val="single" w:color="0000FF"/>
          </w:rPr>
          <w:t>w</w:t>
        </w:r>
        <w:r>
          <w:rPr>
            <w:color w:val="0000FF"/>
            <w:spacing w:val="1"/>
            <w:position w:val="-1"/>
            <w:u w:val="single" w:color="0000FF"/>
          </w:rPr>
          <w:t>.</w:t>
        </w:r>
        <w:r>
          <w:rPr>
            <w:color w:val="0000FF"/>
            <w:spacing w:val="-4"/>
            <w:position w:val="-1"/>
            <w:u w:val="single" w:color="0000FF"/>
          </w:rPr>
          <w:t>n</w:t>
        </w:r>
        <w:r>
          <w:rPr>
            <w:color w:val="0000FF"/>
            <w:spacing w:val="-1"/>
            <w:position w:val="-1"/>
            <w:u w:val="single" w:color="0000FF"/>
          </w:rPr>
          <w:t>a</w:t>
        </w:r>
        <w:r>
          <w:rPr>
            <w:color w:val="0000FF"/>
            <w:position w:val="-1"/>
            <w:u w:val="single" w:color="0000FF"/>
          </w:rPr>
          <w:t>g</w:t>
        </w:r>
        <w:r>
          <w:rPr>
            <w:color w:val="0000FF"/>
            <w:spacing w:val="-1"/>
            <w:position w:val="-1"/>
            <w:u w:val="single" w:color="0000FF"/>
          </w:rPr>
          <w:t>a</w:t>
        </w:r>
        <w:r>
          <w:rPr>
            <w:color w:val="0000FF"/>
            <w:spacing w:val="5"/>
            <w:position w:val="-1"/>
            <w:u w:val="single" w:color="0000FF"/>
          </w:rPr>
          <w:t>r</w:t>
        </w:r>
        <w:r>
          <w:rPr>
            <w:color w:val="0000FF"/>
            <w:spacing w:val="-4"/>
            <w:position w:val="-1"/>
            <w:u w:val="single" w:color="0000FF"/>
          </w:rPr>
          <w:t>i</w:t>
        </w:r>
        <w:r>
          <w:rPr>
            <w:color w:val="0000FF"/>
            <w:position w:val="-1"/>
            <w:u w:val="single" w:color="0000FF"/>
          </w:rPr>
          <w:t>b</w:t>
        </w:r>
        <w:r>
          <w:rPr>
            <w:color w:val="0000FF"/>
            <w:spacing w:val="-1"/>
            <w:position w:val="-1"/>
            <w:u w:val="single" w:color="0000FF"/>
          </w:rPr>
          <w:t>a</w:t>
        </w:r>
        <w:r>
          <w:rPr>
            <w:color w:val="0000FF"/>
            <w:spacing w:val="5"/>
            <w:position w:val="-1"/>
            <w:u w:val="single" w:color="0000FF"/>
          </w:rPr>
          <w:t>r</w:t>
        </w:r>
        <w:r>
          <w:rPr>
            <w:color w:val="0000FF"/>
            <w:spacing w:val="-4"/>
            <w:position w:val="-1"/>
            <w:u w:val="single" w:color="0000FF"/>
          </w:rPr>
          <w:t>in</w:t>
        </w:r>
        <w:r>
          <w:rPr>
            <w:color w:val="0000FF"/>
            <w:spacing w:val="4"/>
            <w:position w:val="-1"/>
            <w:u w:val="single" w:color="0000FF"/>
          </w:rPr>
          <w:t>g</w:t>
        </w:r>
        <w:r>
          <w:rPr>
            <w:color w:val="0000FF"/>
            <w:spacing w:val="-4"/>
            <w:position w:val="-1"/>
            <w:u w:val="single" w:color="0000FF"/>
          </w:rPr>
          <w:t>i</w:t>
        </w:r>
        <w:r>
          <w:rPr>
            <w:color w:val="0000FF"/>
            <w:spacing w:val="4"/>
            <w:position w:val="-1"/>
            <w:u w:val="single" w:color="0000FF"/>
          </w:rPr>
          <w:t>n</w:t>
        </w:r>
        <w:r>
          <w:rPr>
            <w:color w:val="0000FF"/>
            <w:spacing w:val="2"/>
            <w:position w:val="-1"/>
            <w:u w:val="single" w:color="0000FF"/>
          </w:rPr>
          <w:t>.</w:t>
        </w:r>
        <w:r>
          <w:rPr>
            <w:color w:val="0000FF"/>
            <w:position w:val="-1"/>
            <w:u w:val="single" w:color="0000FF"/>
          </w:rPr>
          <w:t>d</w:t>
        </w:r>
        <w:r>
          <w:rPr>
            <w:color w:val="0000FF"/>
            <w:spacing w:val="-1"/>
            <w:position w:val="-1"/>
            <w:u w:val="single" w:color="0000FF"/>
          </w:rPr>
          <w:t>e</w:t>
        </w:r>
        <w:r>
          <w:rPr>
            <w:color w:val="0000FF"/>
            <w:spacing w:val="-2"/>
            <w:position w:val="-1"/>
            <w:u w:val="single" w:color="0000FF"/>
          </w:rPr>
          <w:t>s</w:t>
        </w:r>
        <w:r>
          <w:rPr>
            <w:color w:val="0000FF"/>
            <w:spacing w:val="-1"/>
            <w:position w:val="-1"/>
            <w:u w:val="single" w:color="0000FF"/>
          </w:rPr>
          <w:t>a</w:t>
        </w:r>
        <w:r>
          <w:rPr>
            <w:color w:val="0000FF"/>
            <w:spacing w:val="6"/>
            <w:position w:val="-1"/>
            <w:u w:val="single" w:color="0000FF"/>
          </w:rPr>
          <w:t>.</w:t>
        </w:r>
        <w:r>
          <w:rPr>
            <w:color w:val="0000FF"/>
            <w:spacing w:val="-8"/>
            <w:position w:val="-1"/>
            <w:u w:val="single" w:color="0000FF"/>
          </w:rPr>
          <w:t>i</w:t>
        </w:r>
        <w:r>
          <w:rPr>
            <w:color w:val="0000FF"/>
            <w:position w:val="-1"/>
            <w:u w:val="single" w:color="0000FF"/>
          </w:rPr>
          <w:t>d</w:t>
        </w:r>
        <w:r>
          <w:rPr>
            <w:color w:val="0000FF"/>
            <w:position w:val="-1"/>
          </w:rPr>
          <w:t xml:space="preserve">         </w:t>
        </w:r>
        <w:r>
          <w:rPr>
            <w:color w:val="0000FF"/>
            <w:spacing w:val="6"/>
            <w:position w:val="-1"/>
          </w:rPr>
          <w:t xml:space="preserve"> </w:t>
        </w:r>
        <w:r>
          <w:rPr>
            <w:color w:val="000000"/>
            <w:spacing w:val="2"/>
            <w:position w:val="-1"/>
          </w:rPr>
          <w:t>E</w:t>
        </w:r>
      </w:hyperlink>
      <w:r>
        <w:rPr>
          <w:color w:val="000000"/>
          <w:spacing w:val="1"/>
          <w:position w:val="-1"/>
        </w:rPr>
        <w:t>-</w:t>
      </w:r>
      <w:r>
        <w:rPr>
          <w:color w:val="000000"/>
          <w:spacing w:val="-8"/>
          <w:position w:val="-1"/>
        </w:rPr>
        <w:t>m</w:t>
      </w:r>
      <w:r>
        <w:rPr>
          <w:color w:val="000000"/>
          <w:spacing w:val="3"/>
          <w:position w:val="-1"/>
        </w:rPr>
        <w:t>a</w:t>
      </w:r>
      <w:r>
        <w:rPr>
          <w:color w:val="000000"/>
          <w:position w:val="-1"/>
        </w:rPr>
        <w:t>il</w:t>
      </w:r>
      <w:r>
        <w:rPr>
          <w:color w:val="000000"/>
          <w:spacing w:val="-5"/>
          <w:position w:val="-1"/>
        </w:rPr>
        <w:t xml:space="preserve"> </w:t>
      </w:r>
      <w:r>
        <w:rPr>
          <w:color w:val="000000"/>
          <w:position w:val="-1"/>
        </w:rPr>
        <w:t xml:space="preserve">: </w:t>
      </w:r>
      <w:r>
        <w:rPr>
          <w:color w:val="0000FF"/>
          <w:spacing w:val="-47"/>
          <w:position w:val="-1"/>
        </w:rPr>
        <w:t xml:space="preserve"> </w:t>
      </w:r>
      <w:hyperlink r:id="rId7">
        <w:r>
          <w:rPr>
            <w:color w:val="0000FF"/>
            <w:position w:val="-1"/>
            <w:u w:val="single" w:color="0000FF"/>
          </w:rPr>
          <w:t>N</w:t>
        </w:r>
        <w:r>
          <w:rPr>
            <w:color w:val="0000FF"/>
            <w:spacing w:val="-1"/>
            <w:position w:val="-1"/>
            <w:u w:val="single" w:color="0000FF"/>
          </w:rPr>
          <w:t>a</w:t>
        </w:r>
        <w:r>
          <w:rPr>
            <w:color w:val="0000FF"/>
            <w:position w:val="-1"/>
            <w:u w:val="single" w:color="0000FF"/>
          </w:rPr>
          <w:t>g</w:t>
        </w:r>
        <w:r>
          <w:rPr>
            <w:color w:val="0000FF"/>
            <w:spacing w:val="-1"/>
            <w:position w:val="-1"/>
            <w:u w:val="single" w:color="0000FF"/>
          </w:rPr>
          <w:t>a</w:t>
        </w:r>
        <w:r>
          <w:rPr>
            <w:color w:val="0000FF"/>
            <w:spacing w:val="5"/>
            <w:position w:val="-1"/>
            <w:u w:val="single" w:color="0000FF"/>
          </w:rPr>
          <w:t>r</w:t>
        </w:r>
        <w:r>
          <w:rPr>
            <w:color w:val="0000FF"/>
            <w:spacing w:val="-8"/>
            <w:position w:val="-1"/>
            <w:u w:val="single" w:color="0000FF"/>
          </w:rPr>
          <w:t>i</w:t>
        </w:r>
        <w:r>
          <w:rPr>
            <w:color w:val="0000FF"/>
            <w:spacing w:val="6"/>
            <w:position w:val="-1"/>
            <w:u w:val="single" w:color="0000FF"/>
          </w:rPr>
          <w:t>.</w:t>
        </w:r>
        <w:r>
          <w:rPr>
            <w:color w:val="0000FF"/>
            <w:spacing w:val="-4"/>
            <w:position w:val="-1"/>
            <w:u w:val="single" w:color="0000FF"/>
          </w:rPr>
          <w:t>b</w:t>
        </w:r>
        <w:r>
          <w:rPr>
            <w:color w:val="0000FF"/>
            <w:spacing w:val="-1"/>
            <w:position w:val="-1"/>
            <w:u w:val="single" w:color="0000FF"/>
          </w:rPr>
          <w:t>a</w:t>
        </w:r>
        <w:r>
          <w:rPr>
            <w:color w:val="0000FF"/>
            <w:spacing w:val="5"/>
            <w:position w:val="-1"/>
            <w:u w:val="single" w:color="0000FF"/>
          </w:rPr>
          <w:t>r</w:t>
        </w:r>
        <w:r>
          <w:rPr>
            <w:color w:val="0000FF"/>
            <w:spacing w:val="-4"/>
            <w:position w:val="-1"/>
            <w:u w:val="single" w:color="0000FF"/>
          </w:rPr>
          <w:t>i</w:t>
        </w:r>
        <w:r>
          <w:rPr>
            <w:color w:val="0000FF"/>
            <w:position w:val="-1"/>
            <w:u w:val="single" w:color="0000FF"/>
          </w:rPr>
          <w:t>n</w:t>
        </w:r>
        <w:r>
          <w:rPr>
            <w:color w:val="0000FF"/>
            <w:spacing w:val="4"/>
            <w:position w:val="-1"/>
            <w:u w:val="single" w:color="0000FF"/>
          </w:rPr>
          <w:t>g</w:t>
        </w:r>
        <w:r>
          <w:rPr>
            <w:color w:val="0000FF"/>
            <w:spacing w:val="-4"/>
            <w:position w:val="-1"/>
            <w:u w:val="single" w:color="0000FF"/>
          </w:rPr>
          <w:t>i</w:t>
        </w:r>
        <w:r>
          <w:rPr>
            <w:color w:val="0000FF"/>
            <w:position w:val="-1"/>
            <w:u w:val="single" w:color="0000FF"/>
          </w:rPr>
          <w:t>n</w:t>
        </w:r>
        <w:r>
          <w:rPr>
            <w:color w:val="0000FF"/>
            <w:spacing w:val="4"/>
            <w:position w:val="-1"/>
            <w:u w:val="single" w:color="0000FF"/>
          </w:rPr>
          <w:t>@</w:t>
        </w:r>
        <w:r>
          <w:rPr>
            <w:color w:val="0000FF"/>
            <w:spacing w:val="-4"/>
            <w:position w:val="-1"/>
            <w:u w:val="single" w:color="0000FF"/>
          </w:rPr>
          <w:t>y</w:t>
        </w:r>
        <w:r>
          <w:rPr>
            <w:color w:val="0000FF"/>
            <w:spacing w:val="3"/>
            <w:position w:val="-1"/>
            <w:u w:val="single" w:color="0000FF"/>
          </w:rPr>
          <w:t>a</w:t>
        </w:r>
        <w:r>
          <w:rPr>
            <w:color w:val="0000FF"/>
            <w:spacing w:val="-4"/>
            <w:position w:val="-1"/>
            <w:u w:val="single" w:color="0000FF"/>
          </w:rPr>
          <w:t>h</w:t>
        </w:r>
        <w:r>
          <w:rPr>
            <w:color w:val="0000FF"/>
            <w:spacing w:val="4"/>
            <w:position w:val="-1"/>
            <w:u w:val="single" w:color="0000FF"/>
          </w:rPr>
          <w:t>oo</w:t>
        </w:r>
        <w:r>
          <w:rPr>
            <w:color w:val="0000FF"/>
            <w:spacing w:val="2"/>
            <w:position w:val="-1"/>
            <w:u w:val="single" w:color="0000FF"/>
          </w:rPr>
          <w:t>.</w:t>
        </w:r>
        <w:r>
          <w:rPr>
            <w:color w:val="0000FF"/>
            <w:spacing w:val="-5"/>
            <w:position w:val="-1"/>
            <w:u w:val="single" w:color="0000FF"/>
          </w:rPr>
          <w:t>c</w:t>
        </w:r>
        <w:r>
          <w:rPr>
            <w:color w:val="0000FF"/>
            <w:position w:val="-1"/>
            <w:u w:val="single" w:color="0000FF"/>
          </w:rPr>
          <w:t>o</w:t>
        </w:r>
        <w:r>
          <w:rPr>
            <w:color w:val="0000FF"/>
            <w:spacing w:val="2"/>
            <w:position w:val="-1"/>
            <w:u w:val="single" w:color="0000FF"/>
          </w:rPr>
          <w:t>.</w:t>
        </w:r>
        <w:r>
          <w:rPr>
            <w:color w:val="0000FF"/>
            <w:spacing w:val="-4"/>
            <w:position w:val="-1"/>
            <w:u w:val="single" w:color="0000FF"/>
          </w:rPr>
          <w:t>i</w:t>
        </w:r>
        <w:r>
          <w:rPr>
            <w:color w:val="0000FF"/>
            <w:position w:val="-1"/>
            <w:u w:val="single" w:color="0000FF"/>
          </w:rPr>
          <w:t>d</w:t>
        </w:r>
      </w:hyperlink>
    </w:p>
    <w:p w:rsidR="007D4B0F" w:rsidRDefault="007D4B0F">
      <w:pPr>
        <w:spacing w:line="200" w:lineRule="exact"/>
      </w:pPr>
    </w:p>
    <w:p w:rsidR="007D4B0F" w:rsidRDefault="007D4B0F">
      <w:pPr>
        <w:spacing w:before="16" w:line="200" w:lineRule="exact"/>
      </w:pPr>
    </w:p>
    <w:p w:rsidR="007D4B0F" w:rsidRDefault="004C37B3">
      <w:pPr>
        <w:spacing w:before="29"/>
        <w:ind w:left="2892" w:right="2896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  <w:u w:val="thick" w:color="000000"/>
        </w:rPr>
        <w:t>SURA</w:t>
      </w:r>
      <w:r>
        <w:rPr>
          <w:b/>
          <w:sz w:val="24"/>
          <w:szCs w:val="24"/>
          <w:u w:val="thick" w:color="000000"/>
        </w:rPr>
        <w:t>T</w:t>
      </w:r>
      <w:r>
        <w:rPr>
          <w:b/>
          <w:spacing w:val="4"/>
          <w:sz w:val="24"/>
          <w:szCs w:val="24"/>
          <w:u w:val="thick" w:color="000000"/>
        </w:rPr>
        <w:t xml:space="preserve"> </w:t>
      </w:r>
      <w:r>
        <w:rPr>
          <w:b/>
          <w:spacing w:val="-3"/>
          <w:sz w:val="24"/>
          <w:szCs w:val="24"/>
          <w:u w:val="thick" w:color="000000"/>
        </w:rPr>
        <w:t>K</w:t>
      </w:r>
      <w:r>
        <w:rPr>
          <w:b/>
          <w:spacing w:val="1"/>
          <w:sz w:val="24"/>
          <w:szCs w:val="24"/>
          <w:u w:val="thick" w:color="000000"/>
        </w:rPr>
        <w:t>O</w:t>
      </w:r>
      <w:r>
        <w:rPr>
          <w:b/>
          <w:spacing w:val="-1"/>
          <w:sz w:val="24"/>
          <w:szCs w:val="24"/>
          <w:u w:val="thick" w:color="000000"/>
        </w:rPr>
        <w:t>N</w:t>
      </w:r>
      <w:r>
        <w:rPr>
          <w:b/>
          <w:sz w:val="24"/>
          <w:szCs w:val="24"/>
          <w:u w:val="thick" w:color="000000"/>
        </w:rPr>
        <w:t>T</w:t>
      </w:r>
      <w:r>
        <w:rPr>
          <w:b/>
          <w:spacing w:val="2"/>
          <w:sz w:val="24"/>
          <w:szCs w:val="24"/>
          <w:u w:val="thick" w:color="000000"/>
        </w:rPr>
        <w:t>R</w:t>
      </w:r>
      <w:r>
        <w:rPr>
          <w:b/>
          <w:spacing w:val="-1"/>
          <w:sz w:val="24"/>
          <w:szCs w:val="24"/>
          <w:u w:val="thick" w:color="000000"/>
        </w:rPr>
        <w:t>A</w:t>
      </w:r>
      <w:r>
        <w:rPr>
          <w:b/>
          <w:sz w:val="24"/>
          <w:szCs w:val="24"/>
          <w:u w:val="thick" w:color="000000"/>
        </w:rPr>
        <w:t>K</w:t>
      </w:r>
      <w:r>
        <w:rPr>
          <w:b/>
          <w:spacing w:val="1"/>
          <w:sz w:val="24"/>
          <w:szCs w:val="24"/>
          <w:u w:val="thick" w:color="000000"/>
        </w:rPr>
        <w:t xml:space="preserve"> </w:t>
      </w:r>
      <w:r>
        <w:rPr>
          <w:b/>
          <w:spacing w:val="-3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E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pacing w:val="4"/>
          <w:sz w:val="24"/>
          <w:szCs w:val="24"/>
          <w:u w:val="thick" w:color="000000"/>
        </w:rPr>
        <w:t>J</w:t>
      </w:r>
      <w:r>
        <w:rPr>
          <w:b/>
          <w:spacing w:val="-1"/>
          <w:sz w:val="24"/>
          <w:szCs w:val="24"/>
          <w:u w:val="thick" w:color="000000"/>
        </w:rPr>
        <w:t>ASA</w:t>
      </w:r>
      <w:r>
        <w:rPr>
          <w:b/>
          <w:spacing w:val="1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</w:p>
    <w:p w:rsidR="007D4B0F" w:rsidRDefault="004C37B3">
      <w:pPr>
        <w:spacing w:line="278" w:lineRule="auto"/>
        <w:ind w:left="364" w:right="369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“</w:t>
      </w:r>
      <w:r>
        <w:rPr>
          <w:b/>
          <w:i/>
          <w:spacing w:val="1"/>
          <w:sz w:val="24"/>
          <w:szCs w:val="24"/>
        </w:rPr>
        <w:t>P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-1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AN</w:t>
      </w:r>
      <w:r>
        <w:rPr>
          <w:b/>
          <w:i/>
          <w:spacing w:val="-1"/>
          <w:sz w:val="24"/>
          <w:szCs w:val="24"/>
        </w:rPr>
        <w:t xml:space="preserve"> W</w:t>
      </w:r>
      <w:r>
        <w:rPr>
          <w:b/>
          <w:i/>
          <w:sz w:val="24"/>
          <w:szCs w:val="24"/>
        </w:rPr>
        <w:t>EB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AN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2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EM</w:t>
      </w:r>
      <w:r>
        <w:rPr>
          <w:b/>
          <w:i/>
          <w:spacing w:val="-1"/>
          <w:sz w:val="24"/>
          <w:szCs w:val="24"/>
        </w:rPr>
        <w:t xml:space="preserve"> IN</w:t>
      </w:r>
      <w:r>
        <w:rPr>
          <w:b/>
          <w:i/>
          <w:sz w:val="24"/>
          <w:szCs w:val="24"/>
        </w:rPr>
        <w:t>F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4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M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G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4"/>
          <w:sz w:val="24"/>
          <w:szCs w:val="24"/>
        </w:rPr>
        <w:t>R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(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2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MN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G</w:t>
      </w:r>
      <w:r>
        <w:rPr>
          <w:b/>
          <w:i/>
          <w:sz w:val="24"/>
          <w:szCs w:val="24"/>
        </w:rPr>
        <w:t>)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i/>
          <w:spacing w:val="2"/>
          <w:sz w:val="24"/>
          <w:szCs w:val="24"/>
        </w:rPr>
        <w:t>N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G</w:t>
      </w:r>
      <w:r>
        <w:rPr>
          <w:b/>
          <w:i/>
          <w:sz w:val="24"/>
          <w:szCs w:val="24"/>
        </w:rPr>
        <w:t>ARI BAR</w:t>
      </w:r>
      <w:r>
        <w:rPr>
          <w:b/>
          <w:i/>
          <w:spacing w:val="-2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NG</w:t>
      </w:r>
      <w:r>
        <w:rPr>
          <w:b/>
          <w:i/>
          <w:spacing w:val="2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, KECA</w:t>
      </w:r>
      <w:r>
        <w:rPr>
          <w:b/>
          <w:i/>
          <w:spacing w:val="-2"/>
          <w:sz w:val="24"/>
          <w:szCs w:val="24"/>
        </w:rPr>
        <w:t>M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AN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L</w:t>
      </w:r>
      <w:r>
        <w:rPr>
          <w:b/>
          <w:i/>
          <w:spacing w:val="2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M</w:t>
      </w:r>
      <w:r>
        <w:rPr>
          <w:b/>
          <w:i/>
          <w:sz w:val="24"/>
          <w:szCs w:val="24"/>
        </w:rPr>
        <w:t>A KA</w:t>
      </w:r>
      <w:r>
        <w:rPr>
          <w:b/>
          <w:i/>
          <w:spacing w:val="2"/>
          <w:sz w:val="24"/>
          <w:szCs w:val="24"/>
        </w:rPr>
        <w:t>U</w:t>
      </w:r>
      <w:r>
        <w:rPr>
          <w:b/>
          <w:i/>
          <w:spacing w:val="-1"/>
          <w:sz w:val="24"/>
          <w:szCs w:val="24"/>
        </w:rPr>
        <w:t>M</w:t>
      </w:r>
      <w:r>
        <w:rPr>
          <w:b/>
          <w:i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KAB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pacing w:val="1"/>
          <w:sz w:val="24"/>
          <w:szCs w:val="24"/>
        </w:rPr>
        <w:t>P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EN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AH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R</w:t>
      </w:r>
      <w:r>
        <w:rPr>
          <w:sz w:val="24"/>
          <w:szCs w:val="24"/>
        </w:rPr>
        <w:t>”</w:t>
      </w:r>
    </w:p>
    <w:p w:rsidR="007D4B0F" w:rsidRDefault="007D4B0F">
      <w:pPr>
        <w:spacing w:before="2" w:line="100" w:lineRule="exact"/>
        <w:rPr>
          <w:sz w:val="11"/>
          <w:szCs w:val="11"/>
        </w:rPr>
      </w:pPr>
    </w:p>
    <w:p w:rsidR="007D4B0F" w:rsidRDefault="007D4B0F">
      <w:pPr>
        <w:spacing w:line="200" w:lineRule="exact"/>
      </w:pPr>
    </w:p>
    <w:p w:rsidR="007D4B0F" w:rsidRDefault="004C37B3">
      <w:pPr>
        <w:spacing w:line="276" w:lineRule="auto"/>
        <w:ind w:left="121" w:right="86" w:firstLine="1133"/>
        <w:rPr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………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.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ga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…………</w:t>
      </w:r>
      <w:r>
        <w:rPr>
          <w:spacing w:val="1"/>
          <w:sz w:val="22"/>
          <w:szCs w:val="22"/>
        </w:rPr>
        <w:t>B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……………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pa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 W</w:t>
      </w:r>
      <w:r>
        <w:rPr>
          <w:spacing w:val="-1"/>
          <w:sz w:val="22"/>
          <w:szCs w:val="22"/>
        </w:rPr>
        <w:t>al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ga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 :</w:t>
      </w:r>
    </w:p>
    <w:p w:rsidR="007D4B0F" w:rsidRDefault="007D4B0F">
      <w:pPr>
        <w:spacing w:before="15" w:line="260" w:lineRule="exact"/>
        <w:rPr>
          <w:sz w:val="26"/>
          <w:szCs w:val="26"/>
        </w:rPr>
      </w:pPr>
    </w:p>
    <w:p w:rsidR="007D4B0F" w:rsidRDefault="004C37B3">
      <w:pPr>
        <w:ind w:left="840" w:right="3777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 xml:space="preserve">a                                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.</w:t>
      </w:r>
      <w:r>
        <w:rPr>
          <w:b/>
          <w:spacing w:val="-1"/>
          <w:sz w:val="24"/>
          <w:szCs w:val="24"/>
        </w:rPr>
        <w:t>IR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ID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</w:p>
    <w:p w:rsidR="007D4B0F" w:rsidRDefault="004C37B3">
      <w:pPr>
        <w:ind w:left="840" w:right="2068"/>
        <w:jc w:val="both"/>
        <w:rPr>
          <w:sz w:val="24"/>
          <w:szCs w:val="24"/>
        </w:rPr>
      </w:pP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lama</w:t>
      </w:r>
      <w:r>
        <w:rPr>
          <w:sz w:val="24"/>
          <w:szCs w:val="24"/>
        </w:rPr>
        <w:t xml:space="preserve">t                                 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rung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 40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</w:p>
    <w:p w:rsidR="007D4B0F" w:rsidRDefault="004C37B3">
      <w:pPr>
        <w:ind w:left="840" w:right="354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jaa</w:t>
      </w:r>
      <w:r>
        <w:rPr>
          <w:sz w:val="24"/>
          <w:szCs w:val="24"/>
        </w:rPr>
        <w:t xml:space="preserve">n                             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pacing w:val="1"/>
          <w:sz w:val="24"/>
          <w:szCs w:val="24"/>
        </w:rPr>
        <w:t>al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</w:p>
    <w:p w:rsidR="007D4B0F" w:rsidRDefault="007D4B0F">
      <w:pPr>
        <w:spacing w:before="17" w:line="260" w:lineRule="exact"/>
        <w:rPr>
          <w:sz w:val="26"/>
          <w:szCs w:val="26"/>
        </w:rPr>
      </w:pPr>
    </w:p>
    <w:p w:rsidR="007D4B0F" w:rsidRDefault="004C37B3">
      <w:pPr>
        <w:ind w:left="121" w:right="77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n,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ela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</w:p>
    <w:p w:rsidR="007D4B0F" w:rsidRDefault="004C37B3">
      <w:pPr>
        <w:spacing w:before="4"/>
        <w:ind w:left="121" w:right="7339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</w:p>
    <w:p w:rsidR="007D4B0F" w:rsidRDefault="007D4B0F">
      <w:pPr>
        <w:spacing w:before="12" w:line="260" w:lineRule="exact"/>
        <w:rPr>
          <w:sz w:val="26"/>
          <w:szCs w:val="26"/>
        </w:rPr>
      </w:pPr>
    </w:p>
    <w:p w:rsidR="007D4B0F" w:rsidRDefault="004C37B3">
      <w:pPr>
        <w:ind w:left="840" w:right="153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 xml:space="preserve">a                                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G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NA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RA</w:t>
      </w:r>
      <w:r>
        <w:rPr>
          <w:b/>
          <w:spacing w:val="4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,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>
        <w:rPr>
          <w:b/>
          <w:spacing w:val="5"/>
          <w:sz w:val="24"/>
          <w:szCs w:val="24"/>
        </w:rPr>
        <w:t>M</w:t>
      </w:r>
      <w:r>
        <w:rPr>
          <w:b/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lama</w:t>
      </w:r>
      <w:r>
        <w:rPr>
          <w:sz w:val="24"/>
          <w:szCs w:val="24"/>
        </w:rPr>
        <w:t xml:space="preserve">t                                 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o. 87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orong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jaa</w:t>
      </w:r>
      <w:r>
        <w:rPr>
          <w:sz w:val="24"/>
          <w:szCs w:val="24"/>
        </w:rPr>
        <w:t xml:space="preserve">n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Ch</w:t>
      </w:r>
      <w:r>
        <w:rPr>
          <w:spacing w:val="1"/>
          <w:sz w:val="24"/>
          <w:szCs w:val="24"/>
        </w:rPr>
        <w:t>ei</w:t>
      </w:r>
      <w:r>
        <w:rPr>
          <w:sz w:val="24"/>
          <w:szCs w:val="24"/>
        </w:rPr>
        <w:t xml:space="preserve">f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ff</w:t>
      </w:r>
      <w:r>
        <w:rPr>
          <w:spacing w:val="1"/>
          <w:sz w:val="24"/>
          <w:szCs w:val="24"/>
        </w:rPr>
        <w:t>ice</w:t>
      </w:r>
      <w:r>
        <w:rPr>
          <w:sz w:val="24"/>
          <w:szCs w:val="24"/>
        </w:rPr>
        <w:t>r</w:t>
      </w:r>
    </w:p>
    <w:p w:rsidR="007D4B0F" w:rsidRDefault="007D4B0F">
      <w:pPr>
        <w:spacing w:before="16" w:line="260" w:lineRule="exact"/>
        <w:rPr>
          <w:sz w:val="26"/>
          <w:szCs w:val="26"/>
        </w:rPr>
      </w:pPr>
    </w:p>
    <w:p w:rsidR="007D4B0F" w:rsidRDefault="004C37B3">
      <w:pPr>
        <w:ind w:left="121" w:right="38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Tec</w:t>
      </w:r>
      <w:r>
        <w:rPr>
          <w:sz w:val="24"/>
          <w:szCs w:val="24"/>
        </w:rPr>
        <w:t>h,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5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-3"/>
          <w:sz w:val="24"/>
          <w:szCs w:val="24"/>
        </w:rPr>
        <w:t xml:space="preserve"> K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A</w:t>
      </w:r>
    </w:p>
    <w:p w:rsidR="007D4B0F" w:rsidRDefault="007D4B0F">
      <w:pPr>
        <w:spacing w:line="280" w:lineRule="exact"/>
        <w:rPr>
          <w:sz w:val="28"/>
          <w:szCs w:val="28"/>
        </w:rPr>
      </w:pPr>
    </w:p>
    <w:p w:rsidR="007D4B0F" w:rsidRDefault="004C37B3">
      <w:pPr>
        <w:spacing w:line="276" w:lineRule="auto"/>
        <w:ind w:left="121" w:right="72"/>
        <w:jc w:val="both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dua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h 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7"/>
          <w:sz w:val="24"/>
          <w:szCs w:val="24"/>
        </w:rPr>
        <w:t>a</w:t>
      </w:r>
      <w:r>
        <w:rPr>
          <w:spacing w:val="-4"/>
          <w:sz w:val="24"/>
          <w:szCs w:val="24"/>
        </w:rPr>
        <w:t>-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te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P</w:t>
      </w:r>
      <w:r>
        <w:rPr>
          <w:b/>
          <w:i/>
          <w:spacing w:val="-3"/>
          <w:sz w:val="24"/>
          <w:szCs w:val="24"/>
        </w:rPr>
        <w:t>e</w:t>
      </w:r>
      <w:r>
        <w:rPr>
          <w:b/>
          <w:i/>
          <w:spacing w:val="5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an </w:t>
      </w:r>
      <w:r>
        <w:rPr>
          <w:b/>
          <w:i/>
          <w:spacing w:val="-1"/>
          <w:sz w:val="24"/>
          <w:szCs w:val="24"/>
        </w:rPr>
        <w:t>W</w:t>
      </w:r>
      <w:r>
        <w:rPr>
          <w:b/>
          <w:i/>
          <w:spacing w:val="1"/>
          <w:sz w:val="24"/>
          <w:szCs w:val="24"/>
        </w:rPr>
        <w:t>e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it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an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3"/>
          <w:sz w:val="24"/>
          <w:szCs w:val="24"/>
        </w:rPr>
        <w:t>e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9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In</w:t>
      </w:r>
      <w:r>
        <w:rPr>
          <w:b/>
          <w:i/>
          <w:sz w:val="24"/>
          <w:szCs w:val="24"/>
        </w:rPr>
        <w:t>fo</w:t>
      </w:r>
      <w:r>
        <w:rPr>
          <w:b/>
          <w:i/>
          <w:spacing w:val="-5"/>
          <w:sz w:val="24"/>
          <w:szCs w:val="24"/>
        </w:rPr>
        <w:t>r</w:t>
      </w:r>
      <w:r>
        <w:rPr>
          <w:b/>
          <w:i/>
          <w:spacing w:val="5"/>
          <w:sz w:val="24"/>
          <w:szCs w:val="24"/>
        </w:rPr>
        <w:t>m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aga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pacing w:val="-4"/>
          <w:sz w:val="24"/>
          <w:szCs w:val="24"/>
        </w:rPr>
        <w:t>(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5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ag)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aga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Ba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,</w:t>
      </w:r>
      <w:r>
        <w:rPr>
          <w:b/>
          <w:i/>
          <w:spacing w:val="1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K</w:t>
      </w:r>
      <w:r>
        <w:rPr>
          <w:b/>
          <w:i/>
          <w:spacing w:val="-3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pacing w:val="-4"/>
          <w:sz w:val="24"/>
          <w:szCs w:val="24"/>
        </w:rPr>
        <w:t>a</w:t>
      </w:r>
      <w:r>
        <w:rPr>
          <w:b/>
          <w:i/>
          <w:spacing w:val="5"/>
          <w:sz w:val="24"/>
          <w:szCs w:val="24"/>
        </w:rPr>
        <w:t>m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an </w:t>
      </w:r>
      <w:r>
        <w:rPr>
          <w:b/>
          <w:i/>
          <w:spacing w:val="1"/>
          <w:sz w:val="24"/>
          <w:szCs w:val="24"/>
        </w:rPr>
        <w:t>L</w:t>
      </w:r>
      <w:r>
        <w:rPr>
          <w:b/>
          <w:i/>
          <w:spacing w:val="-3"/>
          <w:sz w:val="24"/>
          <w:szCs w:val="24"/>
        </w:rPr>
        <w:t>i</w:t>
      </w:r>
      <w:r>
        <w:rPr>
          <w:b/>
          <w:i/>
          <w:spacing w:val="5"/>
          <w:sz w:val="24"/>
          <w:szCs w:val="24"/>
        </w:rPr>
        <w:t>m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Ka</w:t>
      </w:r>
      <w:r>
        <w:rPr>
          <w:b/>
          <w:i/>
          <w:spacing w:val="-6"/>
          <w:sz w:val="24"/>
          <w:szCs w:val="24"/>
        </w:rPr>
        <w:t>u</w:t>
      </w:r>
      <w:r>
        <w:rPr>
          <w:b/>
          <w:i/>
          <w:spacing w:val="5"/>
          <w:sz w:val="24"/>
          <w:szCs w:val="24"/>
        </w:rPr>
        <w:t>m</w:t>
      </w:r>
      <w:r>
        <w:rPr>
          <w:b/>
          <w:i/>
          <w:sz w:val="24"/>
          <w:szCs w:val="24"/>
        </w:rPr>
        <w:t>, Kab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pa</w:t>
      </w:r>
      <w:r>
        <w:rPr>
          <w:b/>
          <w:i/>
          <w:spacing w:val="1"/>
          <w:sz w:val="24"/>
          <w:szCs w:val="24"/>
        </w:rPr>
        <w:t>te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ah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ar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ete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-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iat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7"/>
          <w:sz w:val="24"/>
          <w:szCs w:val="24"/>
        </w:rPr>
        <w:t>l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1"/>
          <w:sz w:val="24"/>
          <w:szCs w:val="24"/>
        </w:rPr>
        <w:t xml:space="preserve"> i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:</w:t>
      </w:r>
    </w:p>
    <w:p w:rsidR="007D4B0F" w:rsidRDefault="007D4B0F">
      <w:pPr>
        <w:spacing w:before="4" w:line="120" w:lineRule="exact"/>
        <w:rPr>
          <w:sz w:val="12"/>
          <w:szCs w:val="12"/>
        </w:rPr>
      </w:pPr>
    </w:p>
    <w:p w:rsidR="007D4B0F" w:rsidRDefault="007D4B0F">
      <w:pPr>
        <w:spacing w:line="200" w:lineRule="exact"/>
      </w:pPr>
    </w:p>
    <w:p w:rsidR="007D4B0F" w:rsidRDefault="004C37B3">
      <w:pPr>
        <w:ind w:left="4255" w:right="4257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ASA</w:t>
      </w:r>
      <w:r>
        <w:rPr>
          <w:b/>
          <w:sz w:val="24"/>
          <w:szCs w:val="24"/>
        </w:rPr>
        <w:t>L 1</w:t>
      </w:r>
    </w:p>
    <w:p w:rsidR="007D4B0F" w:rsidRDefault="004C37B3">
      <w:pPr>
        <w:spacing w:before="40"/>
        <w:ind w:left="3580" w:right="3580"/>
        <w:jc w:val="center"/>
        <w:rPr>
          <w:sz w:val="24"/>
          <w:szCs w:val="24"/>
        </w:rPr>
      </w:pPr>
      <w:r>
        <w:rPr>
          <w:b/>
          <w:sz w:val="24"/>
          <w:szCs w:val="24"/>
        </w:rPr>
        <w:t>JE</w:t>
      </w:r>
      <w:r>
        <w:rPr>
          <w:b/>
          <w:spacing w:val="-1"/>
          <w:sz w:val="24"/>
          <w:szCs w:val="24"/>
        </w:rPr>
        <w:t>NI</w:t>
      </w:r>
      <w:r>
        <w:rPr>
          <w:b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JA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</w:p>
    <w:p w:rsidR="007D4B0F" w:rsidRDefault="007D4B0F">
      <w:pPr>
        <w:spacing w:before="7" w:line="140" w:lineRule="exact"/>
        <w:rPr>
          <w:sz w:val="15"/>
          <w:szCs w:val="15"/>
        </w:rPr>
      </w:pPr>
    </w:p>
    <w:p w:rsidR="007D4B0F" w:rsidRDefault="007D4B0F">
      <w:pPr>
        <w:spacing w:line="200" w:lineRule="exact"/>
      </w:pPr>
    </w:p>
    <w:p w:rsidR="007D4B0F" w:rsidRDefault="004C37B3">
      <w:pPr>
        <w:spacing w:line="276" w:lineRule="auto"/>
        <w:ind w:left="121" w:right="75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K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K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DU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P</w:t>
      </w:r>
      <w:r>
        <w:rPr>
          <w:b/>
          <w:i/>
          <w:spacing w:val="-3"/>
          <w:sz w:val="24"/>
          <w:szCs w:val="24"/>
        </w:rPr>
        <w:t>e</w:t>
      </w:r>
      <w:r>
        <w:rPr>
          <w:b/>
          <w:i/>
          <w:spacing w:val="5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an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W</w:t>
      </w:r>
      <w:r>
        <w:rPr>
          <w:b/>
          <w:i/>
          <w:spacing w:val="1"/>
          <w:sz w:val="24"/>
          <w:szCs w:val="24"/>
        </w:rPr>
        <w:t>e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it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 xml:space="preserve">an 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3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m 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In</w:t>
      </w:r>
      <w:r>
        <w:rPr>
          <w:b/>
          <w:i/>
          <w:sz w:val="24"/>
          <w:szCs w:val="24"/>
        </w:rPr>
        <w:t>fo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pacing w:val="5"/>
          <w:sz w:val="24"/>
          <w:szCs w:val="24"/>
        </w:rPr>
        <w:t>m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 xml:space="preserve">i 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aga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i 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(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-3"/>
          <w:sz w:val="24"/>
          <w:szCs w:val="24"/>
        </w:rPr>
        <w:t>i</w:t>
      </w:r>
      <w:r>
        <w:rPr>
          <w:b/>
          <w:i/>
          <w:spacing w:val="5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ag)  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aga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i 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Ba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 xml:space="preserve">n 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K</w:t>
      </w:r>
      <w:r>
        <w:rPr>
          <w:b/>
          <w:i/>
          <w:spacing w:val="1"/>
          <w:sz w:val="24"/>
          <w:szCs w:val="24"/>
        </w:rPr>
        <w:t>ec</w:t>
      </w:r>
      <w:r>
        <w:rPr>
          <w:b/>
          <w:i/>
          <w:spacing w:val="-4"/>
          <w:sz w:val="24"/>
          <w:szCs w:val="24"/>
        </w:rPr>
        <w:t>a</w:t>
      </w:r>
      <w:r>
        <w:rPr>
          <w:b/>
          <w:i/>
          <w:spacing w:val="5"/>
          <w:sz w:val="24"/>
          <w:szCs w:val="24"/>
        </w:rPr>
        <w:t>m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an  </w:t>
      </w:r>
      <w:r>
        <w:rPr>
          <w:b/>
          <w:i/>
          <w:spacing w:val="1"/>
          <w:sz w:val="24"/>
          <w:szCs w:val="24"/>
        </w:rPr>
        <w:t>L</w:t>
      </w:r>
      <w:r>
        <w:rPr>
          <w:b/>
          <w:i/>
          <w:spacing w:val="-3"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m</w:t>
      </w:r>
      <w:r>
        <w:rPr>
          <w:b/>
          <w:i/>
          <w:sz w:val="24"/>
          <w:szCs w:val="24"/>
        </w:rPr>
        <w:t>a  Ka</w:t>
      </w:r>
      <w:r>
        <w:rPr>
          <w:b/>
          <w:i/>
          <w:spacing w:val="-6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m 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Kab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pa</w:t>
      </w:r>
      <w:r>
        <w:rPr>
          <w:b/>
          <w:i/>
          <w:spacing w:val="1"/>
          <w:sz w:val="24"/>
          <w:szCs w:val="24"/>
        </w:rPr>
        <w:t>te</w:t>
      </w:r>
      <w:r>
        <w:rPr>
          <w:b/>
          <w:i/>
          <w:sz w:val="24"/>
          <w:szCs w:val="24"/>
        </w:rPr>
        <w:t xml:space="preserve">n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ah</w:t>
      </w:r>
      <w:r>
        <w:rPr>
          <w:b/>
          <w:i/>
          <w:spacing w:val="-1"/>
          <w:sz w:val="24"/>
          <w:szCs w:val="24"/>
        </w:rPr>
        <w:t xml:space="preserve"> D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ar</w:t>
      </w:r>
    </w:p>
    <w:p w:rsidR="007D4B0F" w:rsidRDefault="007D4B0F">
      <w:pPr>
        <w:spacing w:before="10" w:line="100" w:lineRule="exact"/>
        <w:rPr>
          <w:sz w:val="11"/>
          <w:szCs w:val="11"/>
        </w:rPr>
      </w:pPr>
    </w:p>
    <w:p w:rsidR="007D4B0F" w:rsidRDefault="007D4B0F">
      <w:pPr>
        <w:spacing w:line="200" w:lineRule="exact"/>
      </w:pPr>
    </w:p>
    <w:p w:rsidR="007D4B0F" w:rsidRDefault="004C37B3">
      <w:pPr>
        <w:ind w:left="4255" w:right="4256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ASA</w:t>
      </w:r>
      <w:r>
        <w:rPr>
          <w:b/>
          <w:sz w:val="24"/>
          <w:szCs w:val="24"/>
        </w:rPr>
        <w:t>L 2</w:t>
      </w:r>
    </w:p>
    <w:p w:rsidR="007D4B0F" w:rsidRDefault="004C37B3">
      <w:pPr>
        <w:spacing w:before="40"/>
        <w:ind w:left="4204" w:right="4208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INI</w:t>
      </w:r>
      <w:r>
        <w:rPr>
          <w:b/>
          <w:spacing w:val="2"/>
          <w:sz w:val="24"/>
          <w:szCs w:val="24"/>
        </w:rPr>
        <w:t>S</w:t>
      </w:r>
      <w:r>
        <w:rPr>
          <w:b/>
          <w:sz w:val="24"/>
          <w:szCs w:val="24"/>
        </w:rPr>
        <w:t>I</w:t>
      </w:r>
    </w:p>
    <w:p w:rsidR="007D4B0F" w:rsidRDefault="007D4B0F">
      <w:pPr>
        <w:spacing w:before="7" w:line="140" w:lineRule="exact"/>
        <w:rPr>
          <w:sz w:val="15"/>
          <w:szCs w:val="15"/>
        </w:rPr>
      </w:pPr>
    </w:p>
    <w:p w:rsidR="007D4B0F" w:rsidRDefault="007D4B0F">
      <w:pPr>
        <w:spacing w:line="200" w:lineRule="exact"/>
      </w:pPr>
    </w:p>
    <w:p w:rsidR="007D4B0F" w:rsidRDefault="004C37B3">
      <w:pPr>
        <w:spacing w:line="274" w:lineRule="auto"/>
        <w:ind w:left="121" w:right="79" w:firstLine="720"/>
        <w:rPr>
          <w:sz w:val="24"/>
          <w:szCs w:val="24"/>
        </w:rPr>
      </w:pP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m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la</w:t>
      </w:r>
      <w:r>
        <w:rPr>
          <w:spacing w:val="8"/>
          <w:sz w:val="24"/>
          <w:szCs w:val="24"/>
        </w:rPr>
        <w:t>h</w:t>
      </w:r>
      <w:r>
        <w:rPr>
          <w:spacing w:val="-4"/>
          <w:sz w:val="24"/>
          <w:szCs w:val="24"/>
        </w:rPr>
        <w:t>-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tila</w:t>
      </w:r>
      <w:r>
        <w:rPr>
          <w:sz w:val="24"/>
          <w:szCs w:val="24"/>
        </w:rPr>
        <w:t>h</w:t>
      </w:r>
      <w:r>
        <w:rPr>
          <w:spacing w:val="3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i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dua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h 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7D4B0F" w:rsidRDefault="004C37B3">
      <w:pPr>
        <w:spacing w:before="5"/>
        <w:ind w:left="121" w:right="3267"/>
        <w:jc w:val="both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n                     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ala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it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7D4B0F" w:rsidRDefault="004C37B3">
      <w:pPr>
        <w:spacing w:before="40"/>
        <w:ind w:left="121" w:right="3189"/>
        <w:jc w:val="both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In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er</w:t>
      </w:r>
      <w:r>
        <w:rPr>
          <w:b/>
          <w:sz w:val="24"/>
          <w:szCs w:val="24"/>
        </w:rPr>
        <w:t>fa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 xml:space="preserve">e                   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tam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me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k.</w:t>
      </w:r>
    </w:p>
    <w:p w:rsidR="007D4B0F" w:rsidRDefault="004C37B3">
      <w:pPr>
        <w:spacing w:before="8" w:line="320" w:lineRule="exact"/>
        <w:ind w:left="121" w:right="89"/>
        <w:jc w:val="both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In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er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                      :  </w:t>
      </w:r>
      <w:r>
        <w:rPr>
          <w:b/>
          <w:spacing w:val="1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 xml:space="preserve">h  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h  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 xml:space="preserve">m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  </w:t>
      </w:r>
      <w:r>
        <w:rPr>
          <w:spacing w:val="1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l  </w:t>
      </w:r>
      <w:r>
        <w:rPr>
          <w:spacing w:val="2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 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hubu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ter</w:t>
      </w:r>
      <w:r>
        <w:rPr>
          <w:sz w:val="24"/>
          <w:szCs w:val="24"/>
        </w:rPr>
        <w:t>-</w:t>
      </w:r>
    </w:p>
    <w:p w:rsidR="007D4B0F" w:rsidRDefault="004C37B3">
      <w:pPr>
        <w:spacing w:before="28"/>
        <w:ind w:left="2401"/>
        <w:rPr>
          <w:sz w:val="24"/>
          <w:szCs w:val="24"/>
        </w:rPr>
      </w:pP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pacing w:val="3"/>
          <w:sz w:val="24"/>
          <w:szCs w:val="24"/>
        </w:rPr>
        <w:t>n</w:t>
      </w:r>
      <w:r>
        <w:rPr>
          <w:spacing w:val="-4"/>
          <w:sz w:val="24"/>
          <w:szCs w:val="24"/>
        </w:rPr>
        <w:t>-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 di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uruh dun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.</w:t>
      </w:r>
    </w:p>
    <w:p w:rsidR="007D4B0F" w:rsidRDefault="004C37B3">
      <w:pPr>
        <w:spacing w:before="40"/>
        <w:ind w:left="121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age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s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S</w:t>
      </w:r>
      <w:r>
        <w:rPr>
          <w:b/>
          <w:spacing w:val="-6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 xml:space="preserve">e  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tem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7D4B0F" w:rsidRDefault="004C37B3">
      <w:pPr>
        <w:spacing w:before="44"/>
        <w:ind w:left="121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a</w:t>
      </w:r>
      <w:r>
        <w:rPr>
          <w:b/>
          <w:sz w:val="24"/>
          <w:szCs w:val="24"/>
        </w:rPr>
        <w:t xml:space="preserve">d                      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u 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 pu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.</w:t>
      </w:r>
    </w:p>
    <w:p w:rsidR="007D4B0F" w:rsidRDefault="004C37B3">
      <w:pPr>
        <w:spacing w:before="40" w:line="274" w:lineRule="auto"/>
        <w:ind w:left="2401" w:right="980" w:hanging="2281"/>
        <w:rPr>
          <w:sz w:val="24"/>
          <w:szCs w:val="24"/>
        </w:rPr>
        <w:sectPr w:rsidR="007D4B0F">
          <w:pgSz w:w="12200" w:h="18720"/>
          <w:pgMar w:top="720" w:right="1320" w:bottom="280" w:left="1320" w:header="720" w:footer="720" w:gutter="0"/>
          <w:cols w:space="720"/>
        </w:sectPr>
      </w:pPr>
      <w:r>
        <w:rPr>
          <w:b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H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g            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iaa</w:t>
      </w:r>
      <w:r>
        <w:rPr>
          <w:sz w:val="24"/>
          <w:szCs w:val="24"/>
        </w:rPr>
        <w:t>n ru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ama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 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h p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k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/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24 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.</w:t>
      </w:r>
    </w:p>
    <w:p w:rsidR="007D4B0F" w:rsidRDefault="007D4B0F">
      <w:pPr>
        <w:spacing w:before="3" w:line="140" w:lineRule="exact"/>
        <w:rPr>
          <w:sz w:val="15"/>
          <w:szCs w:val="15"/>
        </w:rPr>
      </w:pPr>
    </w:p>
    <w:p w:rsidR="007D4B0F" w:rsidRDefault="007D4B0F">
      <w:pPr>
        <w:spacing w:line="200" w:lineRule="exact"/>
      </w:pPr>
    </w:p>
    <w:p w:rsidR="007D4B0F" w:rsidRDefault="004C37B3">
      <w:pPr>
        <w:spacing w:line="260" w:lineRule="exact"/>
        <w:ind w:left="101" w:right="-5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W</w:t>
      </w: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b</w:t>
      </w:r>
      <w:r>
        <w:rPr>
          <w:b/>
          <w:spacing w:val="-6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l                  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 xml:space="preserve">: </w:t>
      </w:r>
      <w:r>
        <w:rPr>
          <w:spacing w:val="1"/>
          <w:position w:val="-1"/>
          <w:sz w:val="24"/>
          <w:szCs w:val="24"/>
        </w:rPr>
        <w:t>la</w:t>
      </w:r>
      <w:r>
        <w:rPr>
          <w:spacing w:val="-8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-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ur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 xml:space="preserve"> ele</w:t>
      </w:r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ro</w:t>
      </w:r>
      <w:r>
        <w:rPr>
          <w:spacing w:val="-4"/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k</w:t>
      </w:r>
      <w:r>
        <w:rPr>
          <w:position w:val="-1"/>
          <w:sz w:val="24"/>
          <w:szCs w:val="24"/>
        </w:rPr>
        <w:t xml:space="preserve"> b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rb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 xml:space="preserve"> w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b.</w:t>
      </w:r>
    </w:p>
    <w:p w:rsidR="007D4B0F" w:rsidRDefault="004C37B3">
      <w:pPr>
        <w:spacing w:before="72"/>
        <w:rPr>
          <w:sz w:val="24"/>
          <w:szCs w:val="24"/>
        </w:rPr>
        <w:sectPr w:rsidR="007D4B0F">
          <w:pgSz w:w="12200" w:h="18720"/>
          <w:pgMar w:top="760" w:right="1320" w:bottom="280" w:left="1340" w:header="720" w:footer="720" w:gutter="0"/>
          <w:cols w:num="2" w:space="720" w:equalWidth="0">
            <w:col w:w="6073" w:space="1229"/>
            <w:col w:w="2238"/>
          </w:cols>
        </w:sectPr>
      </w:pPr>
      <w:r>
        <w:br w:type="column"/>
      </w:r>
      <w:r>
        <w:rPr>
          <w:spacing w:val="-3"/>
          <w:sz w:val="24"/>
          <w:szCs w:val="24"/>
        </w:rPr>
        <w:lastRenderedPageBreak/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b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………..</w:t>
      </w:r>
    </w:p>
    <w:p w:rsidR="007D4B0F" w:rsidRDefault="004C37B3">
      <w:pPr>
        <w:spacing w:before="45" w:line="276" w:lineRule="auto"/>
        <w:ind w:left="2381" w:right="98" w:hanging="2281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te                     </w:t>
      </w:r>
      <w:r>
        <w:rPr>
          <w:b/>
          <w:spacing w:val="19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 h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ali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rhu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un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ileta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, 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pok, 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u or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7D4B0F" w:rsidRDefault="007D4B0F">
      <w:pPr>
        <w:spacing w:before="15" w:line="260" w:lineRule="exact"/>
        <w:rPr>
          <w:sz w:val="26"/>
          <w:szCs w:val="26"/>
        </w:rPr>
      </w:pPr>
    </w:p>
    <w:p w:rsidR="007D4B0F" w:rsidRDefault="004C37B3">
      <w:pPr>
        <w:ind w:left="4235" w:right="4257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ASA</w:t>
      </w:r>
      <w:r>
        <w:rPr>
          <w:b/>
          <w:sz w:val="24"/>
          <w:szCs w:val="24"/>
        </w:rPr>
        <w:t>L 3</w:t>
      </w:r>
    </w:p>
    <w:p w:rsidR="007D4B0F" w:rsidRDefault="004C37B3">
      <w:pPr>
        <w:ind w:left="3636" w:right="3656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RI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J</w:t>
      </w:r>
      <w:r>
        <w:rPr>
          <w:b/>
          <w:sz w:val="24"/>
          <w:szCs w:val="24"/>
        </w:rPr>
        <w:t>A</w:t>
      </w:r>
    </w:p>
    <w:p w:rsidR="007D4B0F" w:rsidRDefault="007D4B0F">
      <w:pPr>
        <w:spacing w:before="16" w:line="260" w:lineRule="exact"/>
        <w:rPr>
          <w:sz w:val="26"/>
          <w:szCs w:val="26"/>
        </w:rPr>
      </w:pPr>
    </w:p>
    <w:p w:rsidR="007D4B0F" w:rsidRDefault="004C37B3">
      <w:pPr>
        <w:tabs>
          <w:tab w:val="left" w:pos="520"/>
        </w:tabs>
        <w:spacing w:line="360" w:lineRule="auto"/>
        <w:ind w:left="521" w:right="78" w:hanging="4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K 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 xml:space="preserve">A </w:t>
      </w:r>
      <w:r>
        <w:rPr>
          <w:b/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jaa</w:t>
      </w:r>
      <w:r>
        <w:rPr>
          <w:sz w:val="24"/>
          <w:szCs w:val="24"/>
        </w:rPr>
        <w:t xml:space="preserve">n </w:t>
      </w:r>
      <w:r>
        <w:rPr>
          <w:spacing w:val="2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rupa </w:t>
      </w:r>
      <w:r>
        <w:rPr>
          <w:spacing w:val="30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P</w:t>
      </w:r>
      <w:r>
        <w:rPr>
          <w:b/>
          <w:i/>
          <w:spacing w:val="-3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an </w:t>
      </w:r>
      <w:r>
        <w:rPr>
          <w:b/>
          <w:i/>
          <w:spacing w:val="27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W</w:t>
      </w:r>
      <w:r>
        <w:rPr>
          <w:b/>
          <w:i/>
          <w:spacing w:val="1"/>
          <w:sz w:val="24"/>
          <w:szCs w:val="24"/>
        </w:rPr>
        <w:t>e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it</w:t>
      </w:r>
      <w:r>
        <w:rPr>
          <w:b/>
          <w:i/>
          <w:sz w:val="24"/>
          <w:szCs w:val="24"/>
        </w:rPr>
        <w:t xml:space="preserve">e </w:t>
      </w:r>
      <w:r>
        <w:rPr>
          <w:b/>
          <w:i/>
          <w:spacing w:val="2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dan </w:t>
      </w:r>
      <w:r>
        <w:rPr>
          <w:b/>
          <w:i/>
          <w:spacing w:val="28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3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m </w:t>
      </w:r>
      <w:r>
        <w:rPr>
          <w:b/>
          <w:i/>
          <w:spacing w:val="-1"/>
          <w:sz w:val="24"/>
          <w:szCs w:val="24"/>
        </w:rPr>
        <w:t>In</w:t>
      </w:r>
      <w:r>
        <w:rPr>
          <w:b/>
          <w:i/>
          <w:sz w:val="24"/>
          <w:szCs w:val="24"/>
        </w:rPr>
        <w:t>fo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pacing w:val="5"/>
          <w:sz w:val="24"/>
          <w:szCs w:val="24"/>
        </w:rPr>
        <w:t>m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N</w:t>
      </w:r>
      <w:r>
        <w:rPr>
          <w:b/>
          <w:i/>
          <w:sz w:val="24"/>
          <w:szCs w:val="24"/>
        </w:rPr>
        <w:t>aga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HA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U</w:t>
      </w:r>
      <w:r>
        <w:rPr>
          <w:b/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 k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ua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h 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k.</w:t>
      </w:r>
    </w:p>
    <w:p w:rsidR="007D4B0F" w:rsidRDefault="004C37B3">
      <w:pPr>
        <w:tabs>
          <w:tab w:val="left" w:pos="520"/>
        </w:tabs>
        <w:spacing w:before="7" w:line="358" w:lineRule="auto"/>
        <w:ind w:left="521" w:right="83" w:hanging="4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38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U</w:t>
      </w:r>
      <w:r>
        <w:rPr>
          <w:b/>
          <w:sz w:val="24"/>
          <w:szCs w:val="24"/>
        </w:rPr>
        <w:t>A</w:t>
      </w:r>
      <w:r>
        <w:rPr>
          <w:b/>
          <w:spacing w:val="3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ui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tela</w:t>
      </w:r>
      <w:r>
        <w:rPr>
          <w:sz w:val="24"/>
          <w:szCs w:val="24"/>
        </w:rPr>
        <w:t>h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 xml:space="preserve">h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 xml:space="preserve">A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-b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kn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nuh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b.</w:t>
      </w:r>
    </w:p>
    <w:p w:rsidR="007D4B0F" w:rsidRDefault="007D4B0F">
      <w:pPr>
        <w:spacing w:line="200" w:lineRule="exact"/>
      </w:pPr>
    </w:p>
    <w:p w:rsidR="007D4B0F" w:rsidRDefault="007D4B0F">
      <w:pPr>
        <w:spacing w:before="5" w:line="220" w:lineRule="exact"/>
        <w:rPr>
          <w:sz w:val="22"/>
          <w:szCs w:val="22"/>
        </w:rPr>
      </w:pPr>
    </w:p>
    <w:p w:rsidR="007D4B0F" w:rsidRDefault="004C37B3">
      <w:pPr>
        <w:ind w:left="4356" w:right="4372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al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</w:p>
    <w:p w:rsidR="007D4B0F" w:rsidRDefault="007D4B0F">
      <w:pPr>
        <w:spacing w:before="1" w:line="140" w:lineRule="exact"/>
        <w:rPr>
          <w:sz w:val="14"/>
          <w:szCs w:val="14"/>
        </w:rPr>
      </w:pPr>
    </w:p>
    <w:p w:rsidR="007D4B0F" w:rsidRDefault="004C37B3">
      <w:pPr>
        <w:ind w:left="3612" w:right="3628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NI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J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7D4B0F" w:rsidRDefault="007D4B0F">
      <w:pPr>
        <w:spacing w:line="200" w:lineRule="exact"/>
      </w:pPr>
    </w:p>
    <w:p w:rsidR="007D4B0F" w:rsidRDefault="007D4B0F">
      <w:pPr>
        <w:spacing w:before="2" w:line="240" w:lineRule="exact"/>
        <w:rPr>
          <w:sz w:val="24"/>
          <w:szCs w:val="24"/>
        </w:rPr>
      </w:pPr>
    </w:p>
    <w:p w:rsidR="007D4B0F" w:rsidRDefault="004C37B3">
      <w:pPr>
        <w:tabs>
          <w:tab w:val="left" w:pos="520"/>
        </w:tabs>
        <w:spacing w:line="400" w:lineRule="exact"/>
        <w:ind w:left="521" w:right="86" w:hanging="4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ila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3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ele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jaa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9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p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z w:val="24"/>
          <w:szCs w:val="24"/>
        </w:rPr>
        <w:t>27,875.000,-</w:t>
      </w:r>
      <w:r>
        <w:rPr>
          <w:b/>
          <w:spacing w:val="48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Du</w:t>
      </w:r>
      <w:r>
        <w:rPr>
          <w:b/>
          <w:sz w:val="24"/>
          <w:szCs w:val="24"/>
        </w:rPr>
        <w:t>a</w:t>
      </w:r>
      <w:r>
        <w:rPr>
          <w:b/>
          <w:spacing w:val="4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h</w:t>
      </w:r>
      <w:r>
        <w:rPr>
          <w:b/>
          <w:spacing w:val="50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j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h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J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ta</w:t>
      </w:r>
      <w:r>
        <w:rPr>
          <w:b/>
          <w:spacing w:val="5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el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p</w:t>
      </w:r>
      <w:r>
        <w:rPr>
          <w:b/>
          <w:spacing w:val="4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4"/>
          <w:sz w:val="24"/>
          <w:szCs w:val="24"/>
        </w:rPr>
        <w:t>j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h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u</w:t>
      </w:r>
      <w:r>
        <w:rPr>
          <w:b/>
          <w:sz w:val="24"/>
          <w:szCs w:val="24"/>
        </w:rPr>
        <w:t>h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8"/>
          <w:sz w:val="24"/>
          <w:szCs w:val="24"/>
        </w:rPr>
        <w:t>m</w:t>
      </w:r>
      <w:r>
        <w:rPr>
          <w:b/>
          <w:sz w:val="24"/>
          <w:szCs w:val="24"/>
        </w:rPr>
        <w:t xml:space="preserve">a 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 xml:space="preserve"> R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)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cia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ia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7D4B0F" w:rsidRDefault="007D4B0F">
      <w:pPr>
        <w:spacing w:line="40" w:lineRule="exact"/>
        <w:rPr>
          <w:sz w:val="4"/>
          <w:szCs w:val="4"/>
        </w:rPr>
      </w:pPr>
    </w:p>
    <w:tbl>
      <w:tblPr>
        <w:tblW w:w="0" w:type="auto"/>
        <w:tblInd w:w="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1"/>
        <w:gridCol w:w="67"/>
        <w:gridCol w:w="1805"/>
        <w:gridCol w:w="297"/>
      </w:tblGrid>
      <w:tr w:rsidR="007D4B0F">
        <w:trPr>
          <w:trHeight w:hRule="exact" w:val="840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4C37B3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mai</w:t>
            </w:r>
            <w:r>
              <w:rPr>
                <w:sz w:val="24"/>
                <w:szCs w:val="24"/>
              </w:rPr>
              <w:t xml:space="preserve">n 1 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hun</w:t>
            </w:r>
          </w:p>
          <w:p w:rsidR="007D4B0F" w:rsidRDefault="007D4B0F">
            <w:pPr>
              <w:spacing w:before="6" w:line="120" w:lineRule="exact"/>
              <w:rPr>
                <w:sz w:val="13"/>
                <w:szCs w:val="13"/>
              </w:rPr>
            </w:pPr>
          </w:p>
          <w:p w:rsidR="007D4B0F" w:rsidRDefault="004C37B3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7D4B0F"/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4C37B3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R</w:t>
            </w:r>
            <w:r>
              <w:rPr>
                <w:b/>
                <w:spacing w:val="-6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. 1.000.000</w:t>
            </w:r>
            <w:r>
              <w:rPr>
                <w:b/>
                <w:spacing w:val="1"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-</w:t>
            </w:r>
          </w:p>
          <w:p w:rsidR="007D4B0F" w:rsidRDefault="007D4B0F">
            <w:pPr>
              <w:spacing w:before="6" w:line="120" w:lineRule="exact"/>
              <w:rPr>
                <w:sz w:val="13"/>
                <w:szCs w:val="13"/>
              </w:rPr>
            </w:pPr>
          </w:p>
          <w:p w:rsidR="007D4B0F" w:rsidRDefault="004C37B3">
            <w:pPr>
              <w:ind w:left="40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R</w:t>
            </w:r>
            <w:r>
              <w:rPr>
                <w:b/>
                <w:spacing w:val="-6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. 4.000.000</w:t>
            </w:r>
            <w:r>
              <w:rPr>
                <w:b/>
                <w:spacing w:val="1"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7" w:type="dxa"/>
            <w:vMerge w:val="restart"/>
            <w:tcBorders>
              <w:top w:val="nil"/>
              <w:left w:val="nil"/>
              <w:right w:val="nil"/>
            </w:tcBorders>
          </w:tcPr>
          <w:p w:rsidR="007D4B0F" w:rsidRDefault="007D4B0F"/>
        </w:tc>
      </w:tr>
      <w:tr w:rsidR="007D4B0F">
        <w:trPr>
          <w:trHeight w:hRule="exact" w:val="828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4C37B3">
            <w:pPr>
              <w:spacing w:before="5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 xml:space="preserve">ur 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e</w:t>
            </w:r>
          </w:p>
          <w:p w:rsidR="007D4B0F" w:rsidRDefault="007D4B0F">
            <w:pPr>
              <w:spacing w:before="6" w:line="120" w:lineRule="exact"/>
              <w:rPr>
                <w:sz w:val="13"/>
                <w:szCs w:val="13"/>
              </w:rPr>
            </w:pPr>
          </w:p>
          <w:p w:rsidR="007D4B0F" w:rsidRDefault="004C37B3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bu</w:t>
            </w:r>
            <w:r>
              <w:rPr>
                <w:spacing w:val="1"/>
                <w:sz w:val="24"/>
                <w:szCs w:val="24"/>
              </w:rPr>
              <w:t>ata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sz w:val="24"/>
                <w:szCs w:val="24"/>
              </w:rPr>
              <w:t>SI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NA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7D4B0F"/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4C37B3">
            <w:pPr>
              <w:spacing w:before="57"/>
              <w:ind w:left="40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R</w:t>
            </w:r>
            <w:r>
              <w:rPr>
                <w:b/>
                <w:spacing w:val="-6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10.000.000</w:t>
            </w:r>
            <w:r>
              <w:rPr>
                <w:b/>
                <w:spacing w:val="1"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-</w:t>
            </w:r>
          </w:p>
          <w:p w:rsidR="007D4B0F" w:rsidRDefault="007D4B0F">
            <w:pPr>
              <w:spacing w:before="6" w:line="120" w:lineRule="exact"/>
              <w:rPr>
                <w:sz w:val="13"/>
                <w:szCs w:val="13"/>
              </w:rPr>
            </w:pPr>
          </w:p>
          <w:p w:rsidR="007D4B0F" w:rsidRDefault="004C37B3">
            <w:pPr>
              <w:ind w:left="40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R</w:t>
            </w:r>
            <w:r>
              <w:rPr>
                <w:b/>
                <w:spacing w:val="-6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. 10.000.000</w:t>
            </w:r>
            <w:r>
              <w:rPr>
                <w:b/>
                <w:spacing w:val="1"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7" w:type="dxa"/>
            <w:vMerge/>
            <w:tcBorders>
              <w:left w:val="nil"/>
              <w:bottom w:val="nil"/>
              <w:right w:val="nil"/>
            </w:tcBorders>
          </w:tcPr>
          <w:p w:rsidR="007D4B0F" w:rsidRDefault="007D4B0F"/>
        </w:tc>
      </w:tr>
      <w:tr w:rsidR="007D4B0F">
        <w:trPr>
          <w:trHeight w:hRule="exact" w:val="87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4C37B3">
            <w:pPr>
              <w:spacing w:before="5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ji</w:t>
            </w:r>
            <w:r>
              <w:rPr>
                <w:sz w:val="24"/>
                <w:szCs w:val="24"/>
              </w:rPr>
              <w:t>d</w:t>
            </w:r>
          </w:p>
          <w:p w:rsidR="007D4B0F" w:rsidRDefault="007D4B0F">
            <w:pPr>
              <w:spacing w:before="6" w:line="120" w:lineRule="exact"/>
              <w:rPr>
                <w:sz w:val="13"/>
                <w:szCs w:val="13"/>
              </w:rPr>
            </w:pPr>
          </w:p>
          <w:p w:rsidR="007D4B0F" w:rsidRDefault="004C37B3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elati</w:t>
            </w:r>
            <w:r>
              <w:rPr>
                <w:spacing w:val="-4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1 x</w:t>
            </w:r>
          </w:p>
        </w:tc>
        <w:tc>
          <w:tcPr>
            <w:tcW w:w="6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D4B0F" w:rsidRDefault="007D4B0F"/>
        </w:tc>
        <w:tc>
          <w:tcPr>
            <w:tcW w:w="180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D4B0F" w:rsidRDefault="004C37B3">
            <w:pPr>
              <w:spacing w:before="57"/>
              <w:ind w:left="40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R</w:t>
            </w:r>
            <w:r>
              <w:rPr>
                <w:b/>
                <w:spacing w:val="-6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. 0,-</w:t>
            </w:r>
          </w:p>
          <w:p w:rsidR="007D4B0F" w:rsidRDefault="007D4B0F">
            <w:pPr>
              <w:spacing w:before="6" w:line="120" w:lineRule="exact"/>
              <w:rPr>
                <w:sz w:val="13"/>
                <w:szCs w:val="13"/>
              </w:rPr>
            </w:pPr>
          </w:p>
          <w:p w:rsidR="007D4B0F" w:rsidRDefault="004C37B3">
            <w:pPr>
              <w:ind w:left="40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R</w:t>
            </w:r>
            <w:r>
              <w:rPr>
                <w:b/>
                <w:spacing w:val="-6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. 0,-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7D4B0F">
            <w:pPr>
              <w:spacing w:line="200" w:lineRule="exact"/>
            </w:pPr>
          </w:p>
          <w:p w:rsidR="007D4B0F" w:rsidRDefault="007D4B0F">
            <w:pPr>
              <w:spacing w:before="9" w:line="260" w:lineRule="exact"/>
              <w:rPr>
                <w:sz w:val="26"/>
                <w:szCs w:val="26"/>
              </w:rPr>
            </w:pPr>
          </w:p>
          <w:p w:rsidR="007D4B0F" w:rsidRDefault="004C37B3">
            <w:pPr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</w:p>
        </w:tc>
      </w:tr>
      <w:tr w:rsidR="007D4B0F">
        <w:trPr>
          <w:trHeight w:hRule="exact" w:val="810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4C37B3">
            <w:pPr>
              <w:spacing w:before="12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J</w:t>
            </w:r>
            <w:r>
              <w:rPr>
                <w:b/>
                <w:spacing w:val="2"/>
                <w:sz w:val="24"/>
                <w:szCs w:val="24"/>
              </w:rPr>
              <w:t>u</w:t>
            </w:r>
            <w:r>
              <w:rPr>
                <w:b/>
                <w:spacing w:val="-8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ah</w:t>
            </w:r>
          </w:p>
          <w:p w:rsidR="007D4B0F" w:rsidRDefault="007D4B0F">
            <w:pPr>
              <w:spacing w:before="3" w:line="120" w:lineRule="exact"/>
              <w:rPr>
                <w:sz w:val="13"/>
                <w:szCs w:val="13"/>
              </w:rPr>
            </w:pPr>
          </w:p>
          <w:p w:rsidR="007D4B0F" w:rsidRDefault="004C37B3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aj</w:t>
            </w:r>
            <w:r>
              <w:rPr>
                <w:b/>
                <w:spacing w:val="4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11,5 %</w:t>
            </w:r>
          </w:p>
        </w:tc>
        <w:tc>
          <w:tcPr>
            <w:tcW w:w="6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D4B0F" w:rsidRDefault="007D4B0F"/>
        </w:tc>
        <w:tc>
          <w:tcPr>
            <w:tcW w:w="18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D4B0F" w:rsidRDefault="004C37B3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R</w:t>
            </w:r>
            <w:r>
              <w:rPr>
                <w:b/>
                <w:spacing w:val="-6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. 25.000.000</w:t>
            </w:r>
            <w:r>
              <w:rPr>
                <w:b/>
                <w:spacing w:val="1"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-</w:t>
            </w:r>
          </w:p>
          <w:p w:rsidR="007D4B0F" w:rsidRDefault="007D4B0F">
            <w:pPr>
              <w:spacing w:before="3" w:line="120" w:lineRule="exact"/>
              <w:rPr>
                <w:sz w:val="13"/>
                <w:szCs w:val="13"/>
              </w:rPr>
            </w:pPr>
          </w:p>
          <w:p w:rsidR="007D4B0F" w:rsidRDefault="004C37B3">
            <w:pPr>
              <w:ind w:left="40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R</w:t>
            </w:r>
            <w:r>
              <w:rPr>
                <w:b/>
                <w:spacing w:val="-6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.   2.875.000</w:t>
            </w:r>
            <w:r>
              <w:rPr>
                <w:b/>
                <w:spacing w:val="1"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7D4B0F">
            <w:pPr>
              <w:spacing w:line="200" w:lineRule="exact"/>
            </w:pPr>
          </w:p>
          <w:p w:rsidR="007D4B0F" w:rsidRDefault="007D4B0F">
            <w:pPr>
              <w:spacing w:before="1" w:line="220" w:lineRule="exact"/>
              <w:rPr>
                <w:sz w:val="22"/>
                <w:szCs w:val="22"/>
              </w:rPr>
            </w:pPr>
          </w:p>
          <w:p w:rsidR="007D4B0F" w:rsidRDefault="004C37B3">
            <w:pPr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</w:p>
        </w:tc>
      </w:tr>
      <w:tr w:rsidR="007D4B0F">
        <w:trPr>
          <w:trHeight w:hRule="exact" w:val="401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4C37B3">
            <w:pPr>
              <w:spacing w:before="30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7D4B0F"/>
        </w:tc>
        <w:tc>
          <w:tcPr>
            <w:tcW w:w="180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D4B0F" w:rsidRDefault="004C37B3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R</w:t>
            </w:r>
            <w:r>
              <w:rPr>
                <w:b/>
                <w:spacing w:val="-6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. 27.875.000</w:t>
            </w:r>
            <w:r>
              <w:rPr>
                <w:b/>
                <w:spacing w:val="1"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7D4B0F" w:rsidRDefault="007D4B0F"/>
        </w:tc>
      </w:tr>
    </w:tbl>
    <w:p w:rsidR="007D4B0F" w:rsidRDefault="007D4B0F">
      <w:pPr>
        <w:spacing w:line="200" w:lineRule="exact"/>
      </w:pPr>
    </w:p>
    <w:p w:rsidR="007D4B0F" w:rsidRDefault="007D4B0F">
      <w:pPr>
        <w:spacing w:before="8" w:line="220" w:lineRule="exact"/>
        <w:rPr>
          <w:sz w:val="22"/>
          <w:szCs w:val="22"/>
        </w:rPr>
      </w:pPr>
    </w:p>
    <w:p w:rsidR="007D4B0F" w:rsidRDefault="004C37B3">
      <w:pPr>
        <w:spacing w:before="29"/>
        <w:ind w:left="4356" w:right="4372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al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</w:p>
    <w:p w:rsidR="007D4B0F" w:rsidRDefault="007D4B0F">
      <w:pPr>
        <w:spacing w:before="6" w:line="120" w:lineRule="exact"/>
        <w:rPr>
          <w:sz w:val="13"/>
          <w:szCs w:val="13"/>
        </w:rPr>
      </w:pPr>
    </w:p>
    <w:p w:rsidR="007D4B0F" w:rsidRDefault="004C37B3">
      <w:pPr>
        <w:ind w:left="3476" w:right="3496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CAR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AR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7D4B0F" w:rsidRDefault="007D4B0F">
      <w:pPr>
        <w:spacing w:before="8" w:line="140" w:lineRule="exact"/>
        <w:rPr>
          <w:sz w:val="14"/>
          <w:szCs w:val="14"/>
        </w:rPr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4C37B3">
      <w:pPr>
        <w:tabs>
          <w:tab w:val="left" w:pos="520"/>
        </w:tabs>
        <w:spacing w:line="360" w:lineRule="auto"/>
        <w:ind w:left="521" w:right="74" w:hanging="4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dur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h</w:t>
      </w:r>
      <w:r>
        <w:rPr>
          <w:spacing w:val="3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DU</w:t>
      </w:r>
      <w:r>
        <w:rPr>
          <w:b/>
          <w:sz w:val="24"/>
          <w:szCs w:val="24"/>
        </w:rPr>
        <w:t>A</w:t>
      </w:r>
      <w:r>
        <w:rPr>
          <w:b/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4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eca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cia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7D4B0F" w:rsidRDefault="004C37B3">
      <w:pPr>
        <w:spacing w:before="7"/>
        <w:ind w:left="461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 1 (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u)</w:t>
      </w:r>
    </w:p>
    <w:p w:rsidR="007D4B0F" w:rsidRDefault="007D4B0F">
      <w:pPr>
        <w:spacing w:before="6" w:line="120" w:lineRule="exact"/>
        <w:rPr>
          <w:sz w:val="13"/>
          <w:szCs w:val="13"/>
        </w:rPr>
      </w:pPr>
    </w:p>
    <w:p w:rsidR="007D4B0F" w:rsidRDefault="004C37B3">
      <w:pPr>
        <w:spacing w:line="361" w:lineRule="auto"/>
        <w:ind w:left="820" w:right="83"/>
        <w:rPr>
          <w:sz w:val="24"/>
          <w:szCs w:val="24"/>
        </w:rPr>
      </w:pP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13"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  <w:r>
        <w:rPr>
          <w:b/>
          <w:spacing w:val="4"/>
          <w:sz w:val="24"/>
          <w:szCs w:val="24"/>
        </w:rPr>
        <w:t>0</w:t>
      </w:r>
      <w:r>
        <w:rPr>
          <w:b/>
          <w:sz w:val="24"/>
          <w:szCs w:val="24"/>
        </w:rPr>
        <w:t xml:space="preserve">% 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ri 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l 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ila</w:t>
      </w:r>
      <w:r>
        <w:rPr>
          <w:sz w:val="24"/>
          <w:szCs w:val="24"/>
        </w:rPr>
        <w:t xml:space="preserve">i 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pacing w:val="-3"/>
          <w:sz w:val="24"/>
          <w:szCs w:val="24"/>
        </w:rPr>
        <w:t>a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uka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nda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</w:p>
    <w:p w:rsidR="007D4B0F" w:rsidRDefault="004C37B3">
      <w:pPr>
        <w:spacing w:before="2"/>
        <w:ind w:left="461"/>
        <w:rPr>
          <w:sz w:val="24"/>
          <w:szCs w:val="24"/>
        </w:rPr>
      </w:pPr>
      <w:r>
        <w:rPr>
          <w:sz w:val="24"/>
          <w:szCs w:val="24"/>
        </w:rPr>
        <w:t xml:space="preserve">b.  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 2 (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)</w:t>
      </w:r>
    </w:p>
    <w:p w:rsidR="007D4B0F" w:rsidRDefault="007D4B0F">
      <w:pPr>
        <w:spacing w:before="10" w:line="120" w:lineRule="exact"/>
        <w:rPr>
          <w:sz w:val="13"/>
          <w:szCs w:val="13"/>
        </w:rPr>
      </w:pPr>
    </w:p>
    <w:p w:rsidR="007D4B0F" w:rsidRDefault="004C37B3">
      <w:pPr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3"/>
          <w:sz w:val="24"/>
          <w:szCs w:val="24"/>
        </w:rPr>
        <w:t xml:space="preserve"> </w:t>
      </w:r>
      <w:r>
        <w:rPr>
          <w:b/>
          <w:sz w:val="24"/>
          <w:szCs w:val="24"/>
        </w:rPr>
        <w:t>50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sz w:val="24"/>
          <w:szCs w:val="24"/>
        </w:rPr>
        <w:t>%</w:t>
      </w:r>
      <w:r>
        <w:rPr>
          <w:b/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l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i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3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pacing w:val="2"/>
          <w:sz w:val="24"/>
          <w:szCs w:val="24"/>
        </w:rPr>
        <w:t>NA</w:t>
      </w:r>
      <w:r>
        <w:rPr>
          <w:sz w:val="24"/>
          <w:szCs w:val="24"/>
        </w:rPr>
        <w:t>G</w:t>
      </w:r>
    </w:p>
    <w:p w:rsidR="007D4B0F" w:rsidRDefault="007D4B0F">
      <w:pPr>
        <w:spacing w:before="6" w:line="120" w:lineRule="exact"/>
        <w:rPr>
          <w:sz w:val="13"/>
          <w:szCs w:val="13"/>
        </w:rPr>
      </w:pPr>
    </w:p>
    <w:p w:rsidR="007D4B0F" w:rsidRDefault="004C37B3">
      <w:pPr>
        <w:spacing w:line="260" w:lineRule="exact"/>
        <w:ind w:left="820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tela</w:t>
      </w:r>
      <w:r>
        <w:rPr>
          <w:position w:val="-1"/>
          <w:sz w:val="24"/>
          <w:szCs w:val="24"/>
        </w:rPr>
        <w:t xml:space="preserve">h 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-3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le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4"/>
          <w:position w:val="-1"/>
          <w:sz w:val="24"/>
          <w:szCs w:val="24"/>
        </w:rPr>
        <w:t>(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3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la</w:t>
      </w:r>
      <w:r>
        <w:rPr>
          <w:position w:val="-1"/>
          <w:sz w:val="24"/>
          <w:szCs w:val="24"/>
        </w:rPr>
        <w:t xml:space="preserve">h </w:t>
      </w:r>
      <w:r>
        <w:rPr>
          <w:spacing w:val="-1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li</w:t>
      </w:r>
      <w:r>
        <w:rPr>
          <w:spacing w:val="-4"/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)</w:t>
      </w:r>
    </w:p>
    <w:p w:rsidR="007D4B0F" w:rsidRDefault="007D4B0F">
      <w:pPr>
        <w:spacing w:before="5" w:line="140" w:lineRule="exact"/>
        <w:rPr>
          <w:sz w:val="14"/>
          <w:szCs w:val="14"/>
        </w:rPr>
      </w:pPr>
    </w:p>
    <w:p w:rsidR="007D4B0F" w:rsidRDefault="004C37B3">
      <w:pPr>
        <w:ind w:right="765"/>
        <w:jc w:val="right"/>
        <w:rPr>
          <w:sz w:val="24"/>
          <w:szCs w:val="24"/>
        </w:rPr>
        <w:sectPr w:rsidR="007D4B0F">
          <w:type w:val="continuous"/>
          <w:pgSz w:w="12200" w:h="18720"/>
          <w:pgMar w:top="720" w:right="1320" w:bottom="280" w:left="1340" w:header="720" w:footer="720" w:gutter="0"/>
          <w:cols w:space="720"/>
        </w:sect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………………</w:t>
      </w:r>
    </w:p>
    <w:p w:rsidR="007D4B0F" w:rsidRDefault="004C37B3">
      <w:pPr>
        <w:spacing w:before="76"/>
        <w:ind w:left="461"/>
        <w:rPr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c</w:t>
      </w:r>
      <w:r>
        <w:rPr>
          <w:sz w:val="24"/>
          <w:szCs w:val="24"/>
        </w:rPr>
        <w:t xml:space="preserve">.  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ata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uk p</w:t>
      </w:r>
      <w:r>
        <w:rPr>
          <w:spacing w:val="1"/>
          <w:sz w:val="24"/>
          <w:szCs w:val="24"/>
        </w:rPr>
        <w:t>aja</w:t>
      </w:r>
      <w:r>
        <w:rPr>
          <w:sz w:val="24"/>
          <w:szCs w:val="24"/>
        </w:rPr>
        <w:t>k.</w:t>
      </w:r>
    </w:p>
    <w:p w:rsidR="007D4B0F" w:rsidRDefault="007D4B0F">
      <w:pPr>
        <w:spacing w:before="6" w:line="120" w:lineRule="exact"/>
        <w:rPr>
          <w:sz w:val="13"/>
          <w:szCs w:val="13"/>
        </w:rPr>
      </w:pPr>
    </w:p>
    <w:p w:rsidR="007D4B0F" w:rsidRDefault="004C37B3">
      <w:pPr>
        <w:spacing w:line="360" w:lineRule="auto"/>
        <w:ind w:left="820" w:right="77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 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mela</w:t>
      </w:r>
      <w:r>
        <w:rPr>
          <w:sz w:val="24"/>
          <w:szCs w:val="24"/>
        </w:rPr>
        <w:t>ku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50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9"/>
          <w:sz w:val="24"/>
          <w:szCs w:val="24"/>
        </w:rPr>
        <w:t>k</w:t>
      </w:r>
      <w:r>
        <w:rPr>
          <w:b/>
          <w:sz w:val="24"/>
          <w:szCs w:val="24"/>
        </w:rPr>
        <w:t>.</w:t>
      </w:r>
      <w:r>
        <w:rPr>
          <w:b/>
          <w:spacing w:val="40"/>
          <w:sz w:val="24"/>
          <w:szCs w:val="24"/>
        </w:rPr>
        <w:t xml:space="preserve"> </w:t>
      </w:r>
      <w:r>
        <w:rPr>
          <w:b/>
          <w:sz w:val="24"/>
          <w:szCs w:val="24"/>
        </w:rPr>
        <w:t>7107826194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.n</w:t>
      </w:r>
      <w:r>
        <w:rPr>
          <w:b/>
          <w:spacing w:val="38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gga </w:t>
      </w:r>
      <w:r>
        <w:rPr>
          <w:b/>
          <w:spacing w:val="-1"/>
          <w:sz w:val="24"/>
          <w:szCs w:val="24"/>
        </w:rPr>
        <w:t>An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Pr</w:t>
      </w:r>
      <w:r>
        <w:rPr>
          <w:b/>
          <w:sz w:val="24"/>
          <w:szCs w:val="24"/>
        </w:rPr>
        <w:t>at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,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 xml:space="preserve">K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ir</w:t>
      </w:r>
      <w:r>
        <w:rPr>
          <w:b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>ri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et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K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im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7D4B0F" w:rsidRDefault="007D4B0F">
      <w:pPr>
        <w:spacing w:line="200" w:lineRule="exact"/>
      </w:pPr>
    </w:p>
    <w:p w:rsidR="007D4B0F" w:rsidRDefault="007D4B0F">
      <w:pPr>
        <w:spacing w:before="3" w:line="220" w:lineRule="exact"/>
        <w:rPr>
          <w:sz w:val="22"/>
          <w:szCs w:val="22"/>
        </w:rPr>
      </w:pPr>
    </w:p>
    <w:p w:rsidR="007D4B0F" w:rsidRDefault="004C37B3">
      <w:pPr>
        <w:ind w:left="4235" w:right="4256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ASA</w:t>
      </w:r>
      <w:r>
        <w:rPr>
          <w:b/>
          <w:sz w:val="24"/>
          <w:szCs w:val="24"/>
        </w:rPr>
        <w:t>L 6</w:t>
      </w:r>
    </w:p>
    <w:p w:rsidR="007D4B0F" w:rsidRDefault="007D4B0F">
      <w:pPr>
        <w:spacing w:line="140" w:lineRule="exact"/>
        <w:rPr>
          <w:sz w:val="14"/>
          <w:szCs w:val="14"/>
        </w:rPr>
      </w:pPr>
    </w:p>
    <w:p w:rsidR="007D4B0F" w:rsidRDefault="004C37B3">
      <w:pPr>
        <w:ind w:left="2896" w:right="2916"/>
        <w:jc w:val="center"/>
        <w:rPr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b/>
          <w:spacing w:val="-1"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4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JA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</w:p>
    <w:p w:rsidR="007D4B0F" w:rsidRDefault="007D4B0F">
      <w:pPr>
        <w:spacing w:before="8" w:line="140" w:lineRule="exact"/>
        <w:rPr>
          <w:sz w:val="14"/>
          <w:szCs w:val="14"/>
        </w:rPr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4C37B3">
      <w:pPr>
        <w:tabs>
          <w:tab w:val="left" w:pos="520"/>
        </w:tabs>
        <w:spacing w:line="358" w:lineRule="auto"/>
        <w:ind w:left="521" w:right="81" w:hanging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jia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ku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60</w:t>
      </w:r>
      <w:r>
        <w:rPr>
          <w:spacing w:val="3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uh</w:t>
      </w:r>
      <w:r>
        <w:rPr>
          <w:spacing w:val="3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3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ung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i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 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D4B0F" w:rsidRDefault="004C37B3">
      <w:pPr>
        <w:tabs>
          <w:tab w:val="left" w:pos="520"/>
        </w:tabs>
        <w:spacing w:before="9" w:line="358" w:lineRule="auto"/>
        <w:ind w:left="521" w:right="94" w:hanging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spacing w:val="2"/>
          <w:sz w:val="24"/>
          <w:szCs w:val="24"/>
        </w:rPr>
        <w:t>J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ng</w:t>
      </w:r>
      <w:r>
        <w:rPr>
          <w:spacing w:val="5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dua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 xml:space="preserve">h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k.</w:t>
      </w:r>
    </w:p>
    <w:p w:rsidR="007D4B0F" w:rsidRDefault="007D4B0F">
      <w:pPr>
        <w:spacing w:line="200" w:lineRule="exact"/>
      </w:pPr>
    </w:p>
    <w:p w:rsidR="007D4B0F" w:rsidRDefault="007D4B0F">
      <w:pPr>
        <w:spacing w:before="6" w:line="220" w:lineRule="exact"/>
        <w:rPr>
          <w:sz w:val="22"/>
          <w:szCs w:val="22"/>
        </w:rPr>
      </w:pPr>
    </w:p>
    <w:p w:rsidR="007D4B0F" w:rsidRDefault="004C37B3">
      <w:pPr>
        <w:ind w:left="4235" w:right="4256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ASA</w:t>
      </w:r>
      <w:r>
        <w:rPr>
          <w:b/>
          <w:sz w:val="24"/>
          <w:szCs w:val="24"/>
        </w:rPr>
        <w:t>L 7</w:t>
      </w:r>
    </w:p>
    <w:p w:rsidR="007D4B0F" w:rsidRDefault="007D4B0F">
      <w:pPr>
        <w:spacing w:line="140" w:lineRule="exact"/>
        <w:rPr>
          <w:sz w:val="14"/>
          <w:szCs w:val="14"/>
        </w:rPr>
      </w:pPr>
    </w:p>
    <w:p w:rsidR="007D4B0F" w:rsidRDefault="004C37B3">
      <w:pPr>
        <w:ind w:left="3272" w:right="3295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EL</w:t>
      </w:r>
      <w:r>
        <w:rPr>
          <w:b/>
          <w:spacing w:val="-1"/>
          <w:sz w:val="24"/>
          <w:szCs w:val="24"/>
        </w:rPr>
        <w:t>AYAN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D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R</w:t>
      </w:r>
    </w:p>
    <w:p w:rsidR="007D4B0F" w:rsidRDefault="007D4B0F">
      <w:pPr>
        <w:spacing w:before="8" w:line="140" w:lineRule="exact"/>
        <w:rPr>
          <w:sz w:val="14"/>
          <w:szCs w:val="14"/>
        </w:rPr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4C37B3">
      <w:pPr>
        <w:spacing w:line="358" w:lineRule="auto"/>
        <w:ind w:left="101" w:right="74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ela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3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DU</w:t>
      </w:r>
      <w:r>
        <w:rPr>
          <w:b/>
          <w:sz w:val="24"/>
          <w:szCs w:val="24"/>
        </w:rPr>
        <w:t>A</w:t>
      </w:r>
      <w:r>
        <w:rPr>
          <w:b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7D4B0F" w:rsidRDefault="004C37B3">
      <w:pPr>
        <w:spacing w:before="9"/>
        <w:ind w:left="62" w:right="81"/>
        <w:jc w:val="center"/>
        <w:rPr>
          <w:rFonts w:ascii="Arial" w:eastAsia="Arial" w:hAnsi="Arial" w:cs="Arial"/>
          <w:sz w:val="22"/>
          <w:szCs w:val="22"/>
        </w:rPr>
      </w:pPr>
      <w:r>
        <w:rPr>
          <w:sz w:val="24"/>
          <w:szCs w:val="24"/>
        </w:rPr>
        <w:t xml:space="preserve">1.    </w:t>
      </w:r>
      <w:r>
        <w:rPr>
          <w:spacing w:val="-6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ilitat</w:t>
      </w:r>
      <w:r>
        <w:rPr>
          <w:sz w:val="24"/>
          <w:szCs w:val="24"/>
        </w:rPr>
        <w:t>or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emi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mai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.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.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.i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.</w:t>
      </w:r>
      <w:r>
        <w:rPr>
          <w:rFonts w:ascii="Arial" w:eastAsia="Arial" w:hAnsi="Arial" w:cs="Arial"/>
          <w:b/>
          <w:spacing w:val="1"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.i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,</w:t>
      </w:r>
    </w:p>
    <w:p w:rsidR="007D4B0F" w:rsidRDefault="007D4B0F">
      <w:pPr>
        <w:spacing w:before="6" w:line="120" w:lineRule="exact"/>
        <w:rPr>
          <w:sz w:val="13"/>
          <w:szCs w:val="13"/>
        </w:rPr>
      </w:pPr>
    </w:p>
    <w:p w:rsidR="007D4B0F" w:rsidRDefault="004C37B3">
      <w:pPr>
        <w:spacing w:line="361" w:lineRule="auto"/>
        <w:ind w:left="521" w:right="82"/>
        <w:rPr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.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.i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>x</w:t>
      </w:r>
      <w:r>
        <w:rPr>
          <w:rFonts w:ascii="Arial" w:eastAsia="Arial" w:hAnsi="Arial" w:cs="Arial"/>
          <w:b/>
          <w:spacing w:val="-2"/>
          <w:sz w:val="22"/>
          <w:szCs w:val="22"/>
        </w:rPr>
        <w:t>y</w:t>
      </w:r>
      <w:r>
        <w:rPr>
          <w:rFonts w:ascii="Arial" w:eastAsia="Arial" w:hAnsi="Arial" w:cs="Arial"/>
          <w:b/>
          <w:spacing w:val="3"/>
          <w:sz w:val="22"/>
          <w:szCs w:val="22"/>
        </w:rPr>
        <w:t>z</w:t>
      </w:r>
      <w:r>
        <w:rPr>
          <w:sz w:val="24"/>
          <w:szCs w:val="24"/>
        </w:rPr>
        <w:t>)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ia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hun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aima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 xml:space="preserve">h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:rsidR="007D4B0F" w:rsidRDefault="004C37B3">
      <w:pPr>
        <w:spacing w:before="1"/>
        <w:ind w:left="101"/>
        <w:rPr>
          <w:sz w:val="24"/>
          <w:szCs w:val="24"/>
        </w:rPr>
      </w:pPr>
      <w:r>
        <w:rPr>
          <w:sz w:val="24"/>
          <w:szCs w:val="24"/>
        </w:rPr>
        <w:t xml:space="preserve">2.    </w:t>
      </w:r>
      <w:r>
        <w:rPr>
          <w:spacing w:val="-6"/>
          <w:sz w:val="24"/>
          <w:szCs w:val="24"/>
        </w:rPr>
        <w:t>F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meli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:</w:t>
      </w:r>
    </w:p>
    <w:p w:rsidR="007D4B0F" w:rsidRDefault="007D4B0F">
      <w:pPr>
        <w:spacing w:before="10" w:line="160" w:lineRule="exact"/>
        <w:rPr>
          <w:sz w:val="16"/>
          <w:szCs w:val="16"/>
        </w:rPr>
      </w:pPr>
    </w:p>
    <w:p w:rsidR="007D4B0F" w:rsidRDefault="004C37B3">
      <w:pPr>
        <w:ind w:left="4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P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r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o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f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i</w:t>
      </w:r>
      <w:r>
        <w:rPr>
          <w:rFonts w:ascii="Arial" w:eastAsia="Arial" w:hAnsi="Arial" w:cs="Arial"/>
          <w:w w:val="87"/>
          <w:sz w:val="22"/>
          <w:szCs w:val="22"/>
        </w:rPr>
        <w:t>l</w:t>
      </w:r>
      <w:r>
        <w:rPr>
          <w:rFonts w:ascii="Arial" w:eastAsia="Arial" w:hAnsi="Arial" w:cs="Arial"/>
          <w:spacing w:val="5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Naga</w:t>
      </w:r>
      <w:r>
        <w:rPr>
          <w:rFonts w:ascii="Arial" w:eastAsia="Arial" w:hAnsi="Arial" w:cs="Arial"/>
          <w:sz w:val="22"/>
          <w:szCs w:val="22"/>
        </w:rPr>
        <w:t>ri</w:t>
      </w:r>
    </w:p>
    <w:p w:rsidR="007D4B0F" w:rsidRDefault="004C37B3">
      <w:pPr>
        <w:spacing w:before="55" w:line="292" w:lineRule="auto"/>
        <w:ind w:left="461" w:right="714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K</w:t>
      </w:r>
      <w:r>
        <w:rPr>
          <w:rFonts w:ascii="Arial" w:eastAsia="Arial" w:hAnsi="Arial" w:cs="Arial"/>
          <w:spacing w:val="-3"/>
          <w:w w:val="87"/>
          <w:sz w:val="22"/>
          <w:szCs w:val="22"/>
        </w:rPr>
        <w:t>o</w:t>
      </w:r>
      <w:r>
        <w:rPr>
          <w:rFonts w:ascii="Arial" w:eastAsia="Arial" w:hAnsi="Arial" w:cs="Arial"/>
          <w:spacing w:val="4"/>
          <w:w w:val="87"/>
          <w:sz w:val="22"/>
          <w:szCs w:val="22"/>
        </w:rPr>
        <w:t>l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o</w:t>
      </w:r>
      <w:r>
        <w:rPr>
          <w:rFonts w:ascii="Arial" w:eastAsia="Arial" w:hAnsi="Arial" w:cs="Arial"/>
          <w:w w:val="87"/>
          <w:sz w:val="22"/>
          <w:szCs w:val="22"/>
        </w:rPr>
        <w:t>m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W</w:t>
      </w:r>
      <w:r>
        <w:rPr>
          <w:rFonts w:ascii="Arial" w:eastAsia="Arial" w:hAnsi="Arial" w:cs="Arial"/>
          <w:spacing w:val="-3"/>
          <w:w w:val="87"/>
          <w:sz w:val="22"/>
          <w:szCs w:val="22"/>
        </w:rPr>
        <w:t>a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l</w:t>
      </w:r>
      <w:r>
        <w:rPr>
          <w:rFonts w:ascii="Arial" w:eastAsia="Arial" w:hAnsi="Arial" w:cs="Arial"/>
          <w:spacing w:val="5"/>
          <w:w w:val="87"/>
          <w:sz w:val="22"/>
          <w:szCs w:val="22"/>
        </w:rPr>
        <w:t>i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naga</w:t>
      </w:r>
      <w:r>
        <w:rPr>
          <w:rFonts w:ascii="Arial" w:eastAsia="Arial" w:hAnsi="Arial" w:cs="Arial"/>
          <w:w w:val="87"/>
          <w:sz w:val="22"/>
          <w:szCs w:val="22"/>
        </w:rPr>
        <w:t xml:space="preserve">ri </w:t>
      </w:r>
      <w:r>
        <w:rPr>
          <w:rFonts w:ascii="Arial" w:eastAsia="Arial" w:hAnsi="Arial" w:cs="Arial"/>
          <w:sz w:val="22"/>
          <w:szCs w:val="22"/>
        </w:rPr>
        <w:t xml:space="preserve">c. 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O</w:t>
      </w:r>
      <w:r>
        <w:rPr>
          <w:rFonts w:ascii="Arial" w:eastAsia="Arial" w:hAnsi="Arial" w:cs="Arial"/>
          <w:spacing w:val="-3"/>
          <w:w w:val="87"/>
          <w:sz w:val="22"/>
          <w:szCs w:val="22"/>
        </w:rPr>
        <w:t>p</w:t>
      </w:r>
      <w:r>
        <w:rPr>
          <w:rFonts w:ascii="Arial" w:eastAsia="Arial" w:hAnsi="Arial" w:cs="Arial"/>
          <w:spacing w:val="4"/>
          <w:w w:val="87"/>
          <w:sz w:val="22"/>
          <w:szCs w:val="22"/>
        </w:rPr>
        <w:t>i</w:t>
      </w:r>
      <w:r>
        <w:rPr>
          <w:rFonts w:ascii="Arial" w:eastAsia="Arial" w:hAnsi="Arial" w:cs="Arial"/>
          <w:spacing w:val="-3"/>
          <w:w w:val="87"/>
          <w:sz w:val="22"/>
          <w:szCs w:val="22"/>
        </w:rPr>
        <w:t>n</w:t>
      </w:r>
      <w:r>
        <w:rPr>
          <w:rFonts w:ascii="Arial" w:eastAsia="Arial" w:hAnsi="Arial" w:cs="Arial"/>
          <w:w w:val="87"/>
          <w:sz w:val="22"/>
          <w:szCs w:val="22"/>
        </w:rPr>
        <w:t>i</w:t>
      </w:r>
      <w:r>
        <w:rPr>
          <w:rFonts w:ascii="Arial" w:eastAsia="Arial" w:hAnsi="Arial" w:cs="Arial"/>
          <w:spacing w:val="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</w:p>
    <w:p w:rsidR="007D4B0F" w:rsidRDefault="004C37B3">
      <w:pPr>
        <w:spacing w:before="5" w:line="292" w:lineRule="auto"/>
        <w:ind w:left="461" w:right="7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P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engu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m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u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m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a</w:t>
      </w:r>
      <w:r>
        <w:rPr>
          <w:rFonts w:ascii="Arial" w:eastAsia="Arial" w:hAnsi="Arial" w:cs="Arial"/>
          <w:w w:val="87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S</w:t>
      </w:r>
      <w:r>
        <w:rPr>
          <w:rFonts w:ascii="Arial" w:eastAsia="Arial" w:hAnsi="Arial" w:cs="Arial"/>
          <w:spacing w:val="-3"/>
          <w:w w:val="87"/>
          <w:sz w:val="22"/>
          <w:szCs w:val="22"/>
        </w:rPr>
        <w:t>e</w:t>
      </w:r>
      <w:r>
        <w:rPr>
          <w:rFonts w:ascii="Arial" w:eastAsia="Arial" w:hAnsi="Arial" w:cs="Arial"/>
          <w:w w:val="87"/>
          <w:sz w:val="22"/>
          <w:szCs w:val="22"/>
        </w:rPr>
        <w:t>k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i</w:t>
      </w:r>
      <w:r>
        <w:rPr>
          <w:rFonts w:ascii="Arial" w:eastAsia="Arial" w:hAnsi="Arial" w:cs="Arial"/>
          <w:spacing w:val="4"/>
          <w:w w:val="87"/>
          <w:sz w:val="22"/>
          <w:szCs w:val="22"/>
        </w:rPr>
        <w:t>l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a</w:t>
      </w:r>
      <w:r>
        <w:rPr>
          <w:rFonts w:ascii="Arial" w:eastAsia="Arial" w:hAnsi="Arial" w:cs="Arial"/>
          <w:w w:val="87"/>
          <w:sz w:val="22"/>
          <w:szCs w:val="22"/>
        </w:rPr>
        <w:t>s</w:t>
      </w:r>
      <w:r>
        <w:rPr>
          <w:rFonts w:ascii="Arial" w:eastAsia="Arial" w:hAnsi="Arial" w:cs="Arial"/>
          <w:spacing w:val="4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</w:p>
    <w:p w:rsidR="007D4B0F" w:rsidRDefault="004C37B3">
      <w:pPr>
        <w:spacing w:before="5"/>
        <w:ind w:left="4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.  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ri</w:t>
      </w:r>
    </w:p>
    <w:p w:rsidR="007D4B0F" w:rsidRDefault="004C37B3">
      <w:pPr>
        <w:spacing w:before="55"/>
        <w:ind w:left="4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gend</w:t>
      </w:r>
      <w:r>
        <w:rPr>
          <w:rFonts w:ascii="Arial" w:eastAsia="Arial" w:hAnsi="Arial" w:cs="Arial"/>
          <w:sz w:val="22"/>
          <w:szCs w:val="22"/>
        </w:rPr>
        <w:t>a</w:t>
      </w:r>
    </w:p>
    <w:p w:rsidR="007D4B0F" w:rsidRDefault="004C37B3">
      <w:pPr>
        <w:spacing w:before="59"/>
        <w:ind w:left="4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banguna</w:t>
      </w:r>
      <w:r>
        <w:rPr>
          <w:rFonts w:ascii="Arial" w:eastAsia="Arial" w:hAnsi="Arial" w:cs="Arial"/>
          <w:sz w:val="22"/>
          <w:szCs w:val="22"/>
        </w:rPr>
        <w:t>n</w:t>
      </w:r>
    </w:p>
    <w:p w:rsidR="007D4B0F" w:rsidRDefault="004C37B3">
      <w:pPr>
        <w:spacing w:before="55" w:line="295" w:lineRule="auto"/>
        <w:ind w:left="461" w:right="73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. 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La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y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ana</w:t>
      </w:r>
      <w:r>
        <w:rPr>
          <w:rFonts w:ascii="Arial" w:eastAsia="Arial" w:hAnsi="Arial" w:cs="Arial"/>
          <w:w w:val="87"/>
          <w:sz w:val="22"/>
          <w:szCs w:val="22"/>
        </w:rPr>
        <w:t>n</w:t>
      </w:r>
      <w:r>
        <w:rPr>
          <w:rFonts w:ascii="Arial" w:eastAsia="Arial" w:hAnsi="Arial" w:cs="Arial"/>
          <w:spacing w:val="5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P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u</w:t>
      </w:r>
      <w:r>
        <w:rPr>
          <w:rFonts w:ascii="Arial" w:eastAsia="Arial" w:hAnsi="Arial" w:cs="Arial"/>
          <w:spacing w:val="-3"/>
          <w:w w:val="87"/>
          <w:sz w:val="22"/>
          <w:szCs w:val="22"/>
        </w:rPr>
        <w:t>b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l</w:t>
      </w:r>
      <w:r>
        <w:rPr>
          <w:rFonts w:ascii="Arial" w:eastAsia="Arial" w:hAnsi="Arial" w:cs="Arial"/>
          <w:spacing w:val="5"/>
          <w:w w:val="87"/>
          <w:sz w:val="22"/>
          <w:szCs w:val="22"/>
        </w:rPr>
        <w:t>i</w:t>
      </w:r>
      <w:r>
        <w:rPr>
          <w:rFonts w:ascii="Arial" w:eastAsia="Arial" w:hAnsi="Arial" w:cs="Arial"/>
          <w:w w:val="87"/>
          <w:sz w:val="22"/>
          <w:szCs w:val="22"/>
        </w:rPr>
        <w:t xml:space="preserve">k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. 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5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>o</w:t>
      </w:r>
    </w:p>
    <w:p w:rsidR="007D4B0F" w:rsidRDefault="004C37B3">
      <w:pPr>
        <w:spacing w:line="240" w:lineRule="exact"/>
        <w:ind w:left="4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k. 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P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r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odu</w:t>
      </w:r>
      <w:r>
        <w:rPr>
          <w:rFonts w:ascii="Arial" w:eastAsia="Arial" w:hAnsi="Arial" w:cs="Arial"/>
          <w:w w:val="87"/>
          <w:sz w:val="22"/>
          <w:szCs w:val="22"/>
        </w:rPr>
        <w:t>k</w:t>
      </w:r>
      <w:r>
        <w:rPr>
          <w:rFonts w:ascii="Arial" w:eastAsia="Arial" w:hAnsi="Arial" w:cs="Arial"/>
          <w:spacing w:val="7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Naga</w:t>
      </w:r>
      <w:r>
        <w:rPr>
          <w:rFonts w:ascii="Arial" w:eastAsia="Arial" w:hAnsi="Arial" w:cs="Arial"/>
          <w:sz w:val="22"/>
          <w:szCs w:val="22"/>
        </w:rPr>
        <w:t>ri</w:t>
      </w:r>
    </w:p>
    <w:p w:rsidR="007D4B0F" w:rsidRDefault="004C37B3">
      <w:pPr>
        <w:spacing w:before="57"/>
        <w:ind w:left="461"/>
        <w:rPr>
          <w:rFonts w:ascii="Arial" w:eastAsia="Arial" w:hAnsi="Arial" w:cs="Arial"/>
          <w:sz w:val="22"/>
          <w:szCs w:val="22"/>
        </w:rPr>
      </w:pP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Lapo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r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a</w:t>
      </w:r>
      <w:r>
        <w:rPr>
          <w:rFonts w:ascii="Arial" w:eastAsia="Arial" w:hAnsi="Arial" w:cs="Arial"/>
          <w:w w:val="87"/>
          <w:sz w:val="22"/>
          <w:szCs w:val="22"/>
        </w:rPr>
        <w:t>n</w:t>
      </w:r>
      <w:r>
        <w:rPr>
          <w:rFonts w:ascii="Arial" w:eastAsia="Arial" w:hAnsi="Arial" w:cs="Arial"/>
          <w:spacing w:val="5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ahuna</w:t>
      </w:r>
      <w:r>
        <w:rPr>
          <w:rFonts w:ascii="Arial" w:eastAsia="Arial" w:hAnsi="Arial" w:cs="Arial"/>
          <w:sz w:val="22"/>
          <w:szCs w:val="22"/>
        </w:rPr>
        <w:t>n</w:t>
      </w:r>
    </w:p>
    <w:p w:rsidR="007D4B0F" w:rsidRDefault="007D4B0F">
      <w:pPr>
        <w:spacing w:line="120" w:lineRule="exact"/>
        <w:rPr>
          <w:sz w:val="12"/>
          <w:szCs w:val="12"/>
        </w:rPr>
      </w:pPr>
    </w:p>
    <w:p w:rsidR="007D4B0F" w:rsidRDefault="004C37B3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3.    </w:t>
      </w:r>
      <w:r>
        <w:rPr>
          <w:spacing w:val="-6"/>
          <w:sz w:val="24"/>
          <w:szCs w:val="24"/>
        </w:rPr>
        <w:t>F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SI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meli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</w:p>
    <w:p w:rsidR="007D4B0F" w:rsidRDefault="007D4B0F">
      <w:pPr>
        <w:spacing w:before="6" w:line="120" w:lineRule="exact"/>
        <w:rPr>
          <w:sz w:val="13"/>
          <w:szCs w:val="13"/>
        </w:rPr>
      </w:pPr>
    </w:p>
    <w:p w:rsidR="007D4B0F" w:rsidRDefault="004C37B3">
      <w:pPr>
        <w:spacing w:line="361" w:lineRule="auto"/>
        <w:ind w:left="529" w:right="5759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5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it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l b.</w:t>
      </w:r>
      <w:r>
        <w:rPr>
          <w:spacing w:val="4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L</w:t>
      </w:r>
      <w:r>
        <w:rPr>
          <w:spacing w:val="5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7D4B0F" w:rsidRDefault="004C37B3">
      <w:pPr>
        <w:spacing w:before="1"/>
        <w:ind w:left="529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ama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nduduk</w:t>
      </w:r>
    </w:p>
    <w:p w:rsidR="007D4B0F" w:rsidRDefault="007D4B0F">
      <w:pPr>
        <w:spacing w:line="140" w:lineRule="exact"/>
        <w:rPr>
          <w:sz w:val="14"/>
          <w:szCs w:val="14"/>
        </w:rPr>
      </w:pPr>
    </w:p>
    <w:p w:rsidR="007D4B0F" w:rsidRDefault="004C37B3">
      <w:pPr>
        <w:ind w:left="529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pacing w:val="4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pacing w:val="1"/>
          <w:sz w:val="24"/>
          <w:szCs w:val="24"/>
        </w:rPr>
        <w:t>il</w:t>
      </w:r>
      <w:r>
        <w:rPr>
          <w:spacing w:val="5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oron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)</w:t>
      </w:r>
    </w:p>
    <w:p w:rsidR="007D4B0F" w:rsidRDefault="007D4B0F">
      <w:pPr>
        <w:spacing w:before="6" w:line="120" w:lineRule="exact"/>
        <w:rPr>
          <w:sz w:val="13"/>
          <w:szCs w:val="13"/>
        </w:rPr>
      </w:pPr>
    </w:p>
    <w:p w:rsidR="007D4B0F" w:rsidRDefault="004C37B3">
      <w:pPr>
        <w:ind w:left="529"/>
        <w:rPr>
          <w:sz w:val="24"/>
          <w:szCs w:val="24"/>
        </w:rPr>
      </w:pP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a</w:t>
      </w:r>
    </w:p>
    <w:p w:rsidR="007D4B0F" w:rsidRDefault="007D4B0F">
      <w:pPr>
        <w:spacing w:before="1" w:line="140" w:lineRule="exact"/>
        <w:rPr>
          <w:sz w:val="14"/>
          <w:szCs w:val="14"/>
        </w:rPr>
      </w:pPr>
    </w:p>
    <w:p w:rsidR="007D4B0F" w:rsidRDefault="004C37B3">
      <w:pPr>
        <w:ind w:left="529"/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a</w:t>
      </w:r>
    </w:p>
    <w:p w:rsidR="007D4B0F" w:rsidRDefault="004C37B3">
      <w:pPr>
        <w:spacing w:before="27" w:line="400" w:lineRule="exact"/>
        <w:ind w:left="529" w:right="5407"/>
        <w:rPr>
          <w:sz w:val="24"/>
          <w:szCs w:val="24"/>
        </w:rPr>
      </w:pP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4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pok </w:t>
      </w:r>
      <w:r>
        <w:rPr>
          <w:spacing w:val="-1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 h.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al</w:t>
      </w:r>
      <w:r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</w:p>
    <w:p w:rsidR="007D4B0F" w:rsidRDefault="007D4B0F">
      <w:pPr>
        <w:spacing w:before="5" w:line="100" w:lineRule="exact"/>
        <w:rPr>
          <w:sz w:val="10"/>
          <w:szCs w:val="10"/>
        </w:rPr>
      </w:pPr>
    </w:p>
    <w:p w:rsidR="007D4B0F" w:rsidRDefault="004C37B3">
      <w:pPr>
        <w:ind w:left="6123"/>
        <w:rPr>
          <w:sz w:val="24"/>
          <w:szCs w:val="24"/>
        </w:rPr>
        <w:sectPr w:rsidR="007D4B0F">
          <w:pgSz w:w="12200" w:h="18720"/>
          <w:pgMar w:top="760" w:right="1320" w:bottom="280" w:left="1340" w:header="720" w:footer="720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 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tati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  …………..</w:t>
      </w:r>
    </w:p>
    <w:p w:rsidR="007D4B0F" w:rsidRDefault="004C37B3">
      <w:pPr>
        <w:spacing w:before="68"/>
        <w:ind w:left="529"/>
        <w:rPr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j</w:t>
      </w:r>
      <w:r>
        <w:rPr>
          <w:sz w:val="24"/>
          <w:szCs w:val="24"/>
        </w:rPr>
        <w:t xml:space="preserve">. 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tati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uduk</w:t>
      </w:r>
    </w:p>
    <w:p w:rsidR="007D4B0F" w:rsidRDefault="007D4B0F">
      <w:pPr>
        <w:spacing w:line="140" w:lineRule="exact"/>
        <w:rPr>
          <w:sz w:val="14"/>
          <w:szCs w:val="14"/>
        </w:rPr>
      </w:pPr>
    </w:p>
    <w:p w:rsidR="007D4B0F" w:rsidRDefault="004C37B3">
      <w:pPr>
        <w:spacing w:line="358" w:lineRule="auto"/>
        <w:ind w:left="529" w:right="5512"/>
        <w:rPr>
          <w:sz w:val="24"/>
          <w:szCs w:val="24"/>
        </w:rPr>
      </w:pPr>
      <w:r>
        <w:rPr>
          <w:sz w:val="24"/>
          <w:szCs w:val="24"/>
        </w:rPr>
        <w:t>k.</w:t>
      </w:r>
      <w:r>
        <w:rPr>
          <w:spacing w:val="4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por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nduduk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.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31 </w:t>
      </w:r>
      <w:r>
        <w:rPr>
          <w:spacing w:val="2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7D4B0F" w:rsidRDefault="004C37B3">
      <w:pPr>
        <w:spacing w:before="9"/>
        <w:ind w:left="529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-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7D4B0F" w:rsidRDefault="007D4B0F">
      <w:pPr>
        <w:spacing w:before="6" w:line="120" w:lineRule="exact"/>
        <w:rPr>
          <w:sz w:val="13"/>
          <w:szCs w:val="13"/>
        </w:rPr>
      </w:pPr>
    </w:p>
    <w:p w:rsidR="007D4B0F" w:rsidRDefault="004C37B3">
      <w:pPr>
        <w:spacing w:line="361" w:lineRule="auto"/>
        <w:ind w:left="529" w:right="5329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L</w:t>
      </w:r>
      <w:r>
        <w:rPr>
          <w:sz w:val="24"/>
          <w:szCs w:val="24"/>
        </w:rPr>
        <w:t>ok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nduduk o.</w:t>
      </w:r>
      <w:r>
        <w:rPr>
          <w:spacing w:val="4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por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7D4B0F" w:rsidRDefault="004C37B3">
      <w:pPr>
        <w:spacing w:before="1"/>
        <w:ind w:left="529"/>
        <w:rPr>
          <w:sz w:val="24"/>
          <w:szCs w:val="24"/>
        </w:rPr>
      </w:pPr>
      <w:r>
        <w:rPr>
          <w:sz w:val="24"/>
          <w:szCs w:val="24"/>
        </w:rPr>
        <w:t>p.</w:t>
      </w:r>
      <w:r>
        <w:rPr>
          <w:spacing w:val="4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L</w:t>
      </w:r>
      <w:r>
        <w:rPr>
          <w:spacing w:val="5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ri</w:t>
      </w:r>
    </w:p>
    <w:p w:rsidR="007D4B0F" w:rsidRDefault="007D4B0F">
      <w:pPr>
        <w:spacing w:line="140" w:lineRule="exact"/>
        <w:rPr>
          <w:sz w:val="14"/>
          <w:szCs w:val="14"/>
        </w:rPr>
      </w:pPr>
    </w:p>
    <w:p w:rsidR="007D4B0F" w:rsidRDefault="004C37B3">
      <w:pPr>
        <w:tabs>
          <w:tab w:val="left" w:pos="520"/>
        </w:tabs>
        <w:spacing w:line="358" w:lineRule="auto"/>
        <w:ind w:left="521" w:right="88" w:hanging="42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emeli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meli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upd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e d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.</w:t>
      </w:r>
    </w:p>
    <w:p w:rsidR="007D4B0F" w:rsidRDefault="007D4B0F">
      <w:pPr>
        <w:spacing w:line="200" w:lineRule="exact"/>
      </w:pPr>
    </w:p>
    <w:p w:rsidR="007D4B0F" w:rsidRDefault="007D4B0F">
      <w:pPr>
        <w:spacing w:before="5" w:line="220" w:lineRule="exact"/>
        <w:rPr>
          <w:sz w:val="22"/>
          <w:szCs w:val="22"/>
        </w:rPr>
      </w:pPr>
    </w:p>
    <w:p w:rsidR="007D4B0F" w:rsidRDefault="004C37B3">
      <w:pPr>
        <w:ind w:left="4235" w:right="4256"/>
        <w:jc w:val="center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ASA</w:t>
      </w:r>
      <w:r>
        <w:rPr>
          <w:b/>
          <w:sz w:val="24"/>
          <w:szCs w:val="24"/>
        </w:rPr>
        <w:t>L 8</w:t>
      </w:r>
    </w:p>
    <w:p w:rsidR="007D4B0F" w:rsidRDefault="007D4B0F">
      <w:pPr>
        <w:spacing w:line="140" w:lineRule="exact"/>
        <w:rPr>
          <w:sz w:val="14"/>
          <w:szCs w:val="14"/>
        </w:rPr>
      </w:pPr>
    </w:p>
    <w:p w:rsidR="007D4B0F" w:rsidRDefault="004C37B3">
      <w:pPr>
        <w:ind w:left="2972" w:right="2996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RSYA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DA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IS</w:t>
      </w:r>
      <w:r>
        <w:rPr>
          <w:b/>
          <w:sz w:val="24"/>
          <w:szCs w:val="24"/>
        </w:rPr>
        <w:t>I</w:t>
      </w:r>
    </w:p>
    <w:p w:rsidR="007D4B0F" w:rsidRDefault="007D4B0F">
      <w:pPr>
        <w:spacing w:before="8" w:line="140" w:lineRule="exact"/>
        <w:rPr>
          <w:sz w:val="14"/>
          <w:szCs w:val="14"/>
        </w:rPr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4C37B3">
      <w:pPr>
        <w:tabs>
          <w:tab w:val="left" w:pos="520"/>
        </w:tabs>
        <w:spacing w:line="361" w:lineRule="auto"/>
        <w:ind w:left="521" w:right="77" w:hanging="4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K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 xml:space="preserve">A </w:t>
      </w:r>
      <w:r>
        <w:rPr>
          <w:b/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aji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0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K 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U</w:t>
      </w:r>
      <w:r>
        <w:rPr>
          <w:b/>
          <w:sz w:val="24"/>
          <w:szCs w:val="24"/>
        </w:rPr>
        <w:t>A.</w:t>
      </w:r>
    </w:p>
    <w:p w:rsidR="007D4B0F" w:rsidRDefault="004C37B3">
      <w:pPr>
        <w:spacing w:before="1"/>
        <w:ind w:left="62" w:right="8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2.   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aji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nfo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el</w:t>
      </w:r>
      <w:r>
        <w:rPr>
          <w:spacing w:val="-4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</w:p>
    <w:p w:rsidR="007D4B0F" w:rsidRDefault="007D4B0F">
      <w:pPr>
        <w:spacing w:before="6" w:line="120" w:lineRule="exact"/>
        <w:rPr>
          <w:sz w:val="13"/>
          <w:szCs w:val="13"/>
        </w:rPr>
      </w:pPr>
    </w:p>
    <w:p w:rsidR="007D4B0F" w:rsidRDefault="004C37B3">
      <w:pPr>
        <w:ind w:left="521"/>
        <w:rPr>
          <w:sz w:val="24"/>
          <w:szCs w:val="24"/>
        </w:rPr>
      </w:pPr>
      <w:r>
        <w:rPr>
          <w:sz w:val="24"/>
          <w:szCs w:val="24"/>
        </w:rPr>
        <w:t>&amp;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mai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7D4B0F" w:rsidRDefault="007D4B0F">
      <w:pPr>
        <w:spacing w:line="140" w:lineRule="exact"/>
        <w:rPr>
          <w:sz w:val="14"/>
          <w:szCs w:val="14"/>
        </w:rPr>
      </w:pPr>
    </w:p>
    <w:p w:rsidR="007D4B0F" w:rsidRDefault="004C37B3">
      <w:pPr>
        <w:tabs>
          <w:tab w:val="left" w:pos="520"/>
        </w:tabs>
        <w:spacing w:line="358" w:lineRule="auto"/>
        <w:ind w:left="521" w:right="77" w:hanging="4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spacing w:val="2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pacing w:val="-4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at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-3"/>
          <w:sz w:val="24"/>
          <w:szCs w:val="24"/>
        </w:rPr>
        <w:t xml:space="preserve"> K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Te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4"/>
          <w:sz w:val="24"/>
          <w:szCs w:val="24"/>
        </w:rPr>
        <w:t>u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7D4B0F" w:rsidRDefault="004C37B3">
      <w:pPr>
        <w:spacing w:before="8"/>
        <w:ind w:left="101"/>
        <w:rPr>
          <w:sz w:val="24"/>
          <w:szCs w:val="24"/>
        </w:rPr>
      </w:pPr>
      <w:r>
        <w:rPr>
          <w:sz w:val="24"/>
          <w:szCs w:val="24"/>
        </w:rPr>
        <w:t xml:space="preserve">4.    </w:t>
      </w:r>
      <w:r>
        <w:rPr>
          <w:spacing w:val="2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f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ma</w:t>
      </w:r>
      <w:r>
        <w:rPr>
          <w:spacing w:val="-4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ia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tam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7D4B0F" w:rsidRDefault="007D4B0F">
      <w:pPr>
        <w:spacing w:before="2" w:line="120" w:lineRule="exact"/>
        <w:rPr>
          <w:sz w:val="13"/>
          <w:szCs w:val="13"/>
        </w:rPr>
      </w:pPr>
    </w:p>
    <w:p w:rsidR="007D4B0F" w:rsidRDefault="004C37B3">
      <w:pPr>
        <w:tabs>
          <w:tab w:val="left" w:pos="520"/>
        </w:tabs>
        <w:ind w:left="521" w:right="680" w:hanging="420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ab/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mem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3"/>
          <w:sz w:val="24"/>
          <w:szCs w:val="24"/>
        </w:rPr>
        <w:t>ta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 pro</w:t>
      </w:r>
      <w:r>
        <w:rPr>
          <w:spacing w:val="1"/>
          <w:sz w:val="24"/>
          <w:szCs w:val="24"/>
        </w:rPr>
        <w:t>jec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jat</w:t>
      </w:r>
      <w:r>
        <w:rPr>
          <w:sz w:val="24"/>
          <w:szCs w:val="24"/>
        </w:rPr>
        <w:t>uh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tem</w:t>
      </w:r>
      <w:r>
        <w:rPr>
          <w:sz w:val="24"/>
          <w:szCs w:val="24"/>
        </w:rPr>
        <w:t>po.</w:t>
      </w:r>
    </w:p>
    <w:p w:rsidR="007D4B0F" w:rsidRDefault="007D4B0F">
      <w:pPr>
        <w:spacing w:before="4" w:line="280" w:lineRule="exact"/>
        <w:rPr>
          <w:sz w:val="28"/>
          <w:szCs w:val="28"/>
        </w:rPr>
      </w:pPr>
    </w:p>
    <w:p w:rsidR="007D4B0F" w:rsidRDefault="004C37B3">
      <w:pPr>
        <w:ind w:left="4235" w:right="4256"/>
        <w:jc w:val="center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ASA</w:t>
      </w:r>
      <w:r>
        <w:rPr>
          <w:b/>
          <w:sz w:val="24"/>
          <w:szCs w:val="24"/>
        </w:rPr>
        <w:t>L 9</w:t>
      </w:r>
    </w:p>
    <w:p w:rsidR="007D4B0F" w:rsidRDefault="007D4B0F">
      <w:pPr>
        <w:spacing w:line="140" w:lineRule="exact"/>
        <w:rPr>
          <w:sz w:val="14"/>
          <w:szCs w:val="14"/>
        </w:rPr>
      </w:pPr>
    </w:p>
    <w:p w:rsidR="007D4B0F" w:rsidRDefault="004C37B3">
      <w:pPr>
        <w:ind w:left="1955" w:right="1978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NY</w:t>
      </w:r>
      <w:r>
        <w:rPr>
          <w:b/>
          <w:sz w:val="24"/>
          <w:szCs w:val="24"/>
        </w:rPr>
        <w:t>ELE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RS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D</w:t>
      </w:r>
      <w:r>
        <w:rPr>
          <w:b/>
          <w:spacing w:val="1"/>
          <w:sz w:val="24"/>
          <w:szCs w:val="24"/>
        </w:rPr>
        <w:t>OM</w:t>
      </w:r>
      <w:r>
        <w:rPr>
          <w:b/>
          <w:spacing w:val="-1"/>
          <w:sz w:val="24"/>
          <w:szCs w:val="24"/>
        </w:rPr>
        <w:t>ISI</w:t>
      </w:r>
      <w:r>
        <w:rPr>
          <w:b/>
          <w:spacing w:val="4"/>
          <w:sz w:val="24"/>
          <w:szCs w:val="24"/>
        </w:rPr>
        <w:t>L</w:t>
      </w:r>
      <w:r>
        <w:rPr>
          <w:b/>
          <w:sz w:val="24"/>
          <w:szCs w:val="24"/>
        </w:rPr>
        <w:t>I</w:t>
      </w:r>
    </w:p>
    <w:p w:rsidR="007D4B0F" w:rsidRDefault="007D4B0F">
      <w:pPr>
        <w:spacing w:before="3" w:line="140" w:lineRule="exact"/>
        <w:rPr>
          <w:sz w:val="14"/>
          <w:szCs w:val="14"/>
        </w:rPr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4C37B3">
      <w:pPr>
        <w:spacing w:line="358" w:lineRule="auto"/>
        <w:ind w:left="529" w:right="77" w:hanging="360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 xml:space="preserve">.  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aa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pe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rj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rj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5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en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) </w:t>
      </w:r>
      <w:r>
        <w:rPr>
          <w:spacing w:val="-2"/>
          <w:sz w:val="22"/>
          <w:szCs w:val="22"/>
        </w:rPr>
        <w:t>an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a  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h 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k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se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ka</w:t>
      </w:r>
      <w:r>
        <w:rPr>
          <w:sz w:val="22"/>
          <w:szCs w:val="22"/>
        </w:rPr>
        <w:t xml:space="preserve">n  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eng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R</w:t>
      </w:r>
      <w:r>
        <w:rPr>
          <w:b/>
          <w:sz w:val="22"/>
          <w:szCs w:val="22"/>
        </w:rPr>
        <w:t xml:space="preserve">A </w:t>
      </w:r>
      <w:r>
        <w:rPr>
          <w:b/>
          <w:spacing w:val="5"/>
          <w:sz w:val="22"/>
          <w:szCs w:val="22"/>
        </w:rPr>
        <w:t>P</w:t>
      </w:r>
      <w:r>
        <w:rPr>
          <w:b/>
          <w:spacing w:val="-6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-3"/>
          <w:sz w:val="22"/>
          <w:szCs w:val="22"/>
        </w:rPr>
        <w:t>A</w:t>
      </w:r>
      <w:r>
        <w:rPr>
          <w:b/>
          <w:spacing w:val="6"/>
          <w:sz w:val="22"/>
          <w:szCs w:val="22"/>
        </w:rPr>
        <w:t>K</w:t>
      </w:r>
      <w:r>
        <w:rPr>
          <w:sz w:val="22"/>
          <w:szCs w:val="22"/>
        </w:rPr>
        <w:t>;</w:t>
      </w:r>
    </w:p>
    <w:p w:rsidR="007D4B0F" w:rsidRDefault="004C37B3">
      <w:pPr>
        <w:spacing w:before="6" w:line="360" w:lineRule="auto"/>
        <w:ind w:left="529" w:right="79" w:hanging="360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 xml:space="preserve">a  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h  </w:t>
      </w:r>
      <w:r>
        <w:rPr>
          <w:spacing w:val="-1"/>
          <w:sz w:val="22"/>
          <w:szCs w:val="22"/>
        </w:rPr>
        <w:t>ti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k  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ca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eny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8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AR</w:t>
      </w:r>
      <w:r>
        <w:rPr>
          <w:b/>
          <w:sz w:val="22"/>
          <w:szCs w:val="22"/>
        </w:rPr>
        <w:t>A</w:t>
      </w:r>
      <w:r>
        <w:rPr>
          <w:b/>
          <w:spacing w:val="54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P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-3"/>
          <w:sz w:val="22"/>
          <w:szCs w:val="22"/>
        </w:rPr>
        <w:t>A</w:t>
      </w:r>
      <w:r>
        <w:rPr>
          <w:b/>
          <w:sz w:val="22"/>
          <w:szCs w:val="22"/>
        </w:rPr>
        <w:t xml:space="preserve">K </w:t>
      </w:r>
      <w:r>
        <w:rPr>
          <w:b/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ak</w:t>
      </w:r>
      <w:r>
        <w:rPr>
          <w:sz w:val="22"/>
          <w:szCs w:val="22"/>
        </w:rPr>
        <w:t xml:space="preserve">a 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k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an</w:t>
      </w:r>
      <w:r>
        <w:rPr>
          <w:spacing w:val="-1"/>
          <w:sz w:val="22"/>
          <w:szCs w:val="22"/>
        </w:rPr>
        <w:t>it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it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se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it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P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HA</w:t>
      </w:r>
      <w:r>
        <w:rPr>
          <w:b/>
          <w:sz w:val="22"/>
          <w:szCs w:val="22"/>
        </w:rPr>
        <w:t>K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TA</w:t>
      </w:r>
      <w:r>
        <w:rPr>
          <w:b/>
          <w:sz w:val="22"/>
          <w:szCs w:val="22"/>
        </w:rPr>
        <w:t>MA</w:t>
      </w:r>
      <w:r>
        <w:rPr>
          <w:b/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-3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l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un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k  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53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P</w:t>
      </w:r>
      <w:r>
        <w:rPr>
          <w:b/>
          <w:spacing w:val="-6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HA</w:t>
      </w:r>
      <w:r>
        <w:rPr>
          <w:b/>
          <w:sz w:val="22"/>
          <w:szCs w:val="22"/>
        </w:rPr>
        <w:t>K</w:t>
      </w:r>
      <w:r>
        <w:rPr>
          <w:b/>
          <w:spacing w:val="53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A</w:t>
      </w:r>
      <w:r>
        <w:rPr>
          <w:b/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se</w:t>
      </w:r>
      <w:r>
        <w:rPr>
          <w:spacing w:val="2"/>
          <w:sz w:val="22"/>
          <w:szCs w:val="22"/>
        </w:rPr>
        <w:t>or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g  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5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ag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5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 </w:t>
      </w:r>
      <w:r>
        <w:rPr>
          <w:spacing w:val="-2"/>
          <w:sz w:val="22"/>
          <w:szCs w:val="22"/>
        </w:rPr>
        <w:t>an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5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se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5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9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P</w:t>
      </w:r>
      <w:r>
        <w:rPr>
          <w:spacing w:val="-5"/>
          <w:sz w:val="22"/>
          <w:szCs w:val="22"/>
        </w:rPr>
        <w:t>I</w:t>
      </w:r>
      <w:r>
        <w:rPr>
          <w:spacing w:val="1"/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K 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ke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n-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us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an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a</w:t>
      </w:r>
      <w:r>
        <w:rPr>
          <w:spacing w:val="5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t 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eng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-2"/>
          <w:sz w:val="22"/>
          <w:szCs w:val="22"/>
        </w:rPr>
        <w:t>un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ke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ak</w:t>
      </w:r>
      <w:r>
        <w:rPr>
          <w:sz w:val="22"/>
          <w:szCs w:val="22"/>
        </w:rPr>
        <w:t>;</w:t>
      </w:r>
    </w:p>
    <w:p w:rsidR="007D4B0F" w:rsidRDefault="004C37B3">
      <w:pPr>
        <w:spacing w:line="360" w:lineRule="auto"/>
        <w:ind w:left="529" w:right="89" w:hanging="360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 </w:t>
      </w:r>
      <w:r>
        <w:rPr>
          <w:spacing w:val="-2"/>
          <w:sz w:val="22"/>
          <w:szCs w:val="22"/>
        </w:rPr>
        <w:t>Se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ca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ny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sa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-3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it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ak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il</w:t>
      </w:r>
      <w:r>
        <w:rPr>
          <w:spacing w:val="-2"/>
          <w:sz w:val="22"/>
          <w:szCs w:val="22"/>
        </w:rPr>
        <w:t>an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se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ku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 xml:space="preserve"> y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ak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 xml:space="preserve"> (</w:t>
      </w:r>
      <w:r>
        <w:rPr>
          <w:spacing w:val="2"/>
          <w:sz w:val="22"/>
          <w:szCs w:val="22"/>
        </w:rPr>
        <w:t>Pe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il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)</w:t>
      </w:r>
    </w:p>
    <w:p w:rsidR="007D4B0F" w:rsidRDefault="004C37B3">
      <w:pPr>
        <w:spacing w:before="4" w:line="360" w:lineRule="auto"/>
        <w:ind w:left="529" w:right="78" w:hanging="360"/>
        <w:jc w:val="both"/>
        <w:rPr>
          <w:sz w:val="22"/>
          <w:szCs w:val="22"/>
        </w:rPr>
        <w:sectPr w:rsidR="007D4B0F">
          <w:pgSz w:w="12200" w:h="18720"/>
          <w:pgMar w:top="1180" w:right="1320" w:bottom="280" w:left="1340" w:header="720" w:footer="720" w:gutter="0"/>
          <w:cols w:space="720"/>
        </w:sectPr>
      </w:pPr>
      <w:r>
        <w:rPr>
          <w:spacing w:val="2"/>
          <w:sz w:val="22"/>
          <w:szCs w:val="22"/>
        </w:rPr>
        <w:t>4</w:t>
      </w:r>
      <w:r>
        <w:rPr>
          <w:sz w:val="22"/>
          <w:szCs w:val="22"/>
        </w:rPr>
        <w:t xml:space="preserve">.  </w:t>
      </w:r>
      <w:r>
        <w:rPr>
          <w:spacing w:val="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ke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pu</w:t>
      </w:r>
      <w:r>
        <w:rPr>
          <w:sz w:val="22"/>
          <w:szCs w:val="22"/>
        </w:rPr>
        <w:t>h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 xml:space="preserve">i   </w:t>
      </w:r>
      <w:r>
        <w:rPr>
          <w:spacing w:val="2"/>
          <w:sz w:val="22"/>
          <w:szCs w:val="22"/>
        </w:rPr>
        <w:t>pe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il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ke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se</w:t>
      </w:r>
      <w:r>
        <w:rPr>
          <w:spacing w:val="2"/>
          <w:sz w:val="22"/>
          <w:szCs w:val="22"/>
        </w:rPr>
        <w:t>pa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il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 xml:space="preserve">h </w:t>
      </w:r>
      <w:r>
        <w:rPr>
          <w:spacing w:val="2"/>
          <w:sz w:val="22"/>
          <w:szCs w:val="22"/>
        </w:rPr>
        <w:t>do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ya</w:t>
      </w:r>
      <w:r>
        <w:rPr>
          <w:sz w:val="22"/>
          <w:szCs w:val="22"/>
        </w:rPr>
        <w:t>h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3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Pe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us</w:t>
      </w:r>
      <w:r>
        <w:rPr>
          <w:spacing w:val="-2"/>
          <w:sz w:val="22"/>
          <w:szCs w:val="22"/>
        </w:rPr>
        <w:t>an</w:t>
      </w:r>
      <w:r>
        <w:rPr>
          <w:spacing w:val="2"/>
          <w:sz w:val="22"/>
          <w:szCs w:val="22"/>
        </w:rPr>
        <w:t>g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d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r.</w:t>
      </w:r>
    </w:p>
    <w:p w:rsidR="007D4B0F" w:rsidRDefault="004C37B3">
      <w:pPr>
        <w:spacing w:before="68" w:line="260" w:lineRule="exact"/>
        <w:ind w:right="282"/>
        <w:jc w:val="right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lastRenderedPageBreak/>
        <w:t>P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10 …………..</w:t>
      </w:r>
    </w:p>
    <w:p w:rsidR="007D4B0F" w:rsidRDefault="007D4B0F">
      <w:pPr>
        <w:spacing w:before="16" w:line="240" w:lineRule="exact"/>
        <w:rPr>
          <w:sz w:val="24"/>
          <w:szCs w:val="24"/>
        </w:rPr>
      </w:pPr>
    </w:p>
    <w:p w:rsidR="007D4B0F" w:rsidRDefault="004C37B3">
      <w:pPr>
        <w:spacing w:before="29"/>
        <w:ind w:left="4175" w:right="4196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ASA</w:t>
      </w:r>
      <w:r>
        <w:rPr>
          <w:b/>
          <w:sz w:val="24"/>
          <w:szCs w:val="24"/>
        </w:rPr>
        <w:t>L 10</w:t>
      </w:r>
    </w:p>
    <w:p w:rsidR="007D4B0F" w:rsidRDefault="004C37B3">
      <w:pPr>
        <w:ind w:left="3827" w:right="3851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-H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 L</w:t>
      </w:r>
      <w:r>
        <w:rPr>
          <w:b/>
          <w:spacing w:val="-1"/>
          <w:sz w:val="24"/>
          <w:szCs w:val="24"/>
        </w:rPr>
        <w:t>AI</w:t>
      </w:r>
      <w:r>
        <w:rPr>
          <w:b/>
          <w:sz w:val="24"/>
          <w:szCs w:val="24"/>
        </w:rPr>
        <w:t>N</w:t>
      </w:r>
    </w:p>
    <w:p w:rsidR="007D4B0F" w:rsidRDefault="007D4B0F">
      <w:pPr>
        <w:spacing w:before="2" w:line="140" w:lineRule="exact"/>
        <w:rPr>
          <w:sz w:val="15"/>
          <w:szCs w:val="15"/>
        </w:rPr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4C37B3">
      <w:pPr>
        <w:spacing w:line="360" w:lineRule="auto"/>
        <w:ind w:left="101" w:right="87" w:firstLine="720"/>
        <w:jc w:val="both"/>
        <w:rPr>
          <w:sz w:val="24"/>
          <w:szCs w:val="24"/>
        </w:rPr>
      </w:pP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6"/>
          <w:sz w:val="24"/>
          <w:szCs w:val="24"/>
        </w:rPr>
        <w:t>l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um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ukup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iat</w:t>
      </w:r>
      <w:r>
        <w:rPr>
          <w:sz w:val="24"/>
          <w:szCs w:val="24"/>
        </w:rPr>
        <w:t xml:space="preserve">ur 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jia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7D4B0F" w:rsidRDefault="007D4B0F">
      <w:pPr>
        <w:spacing w:line="200" w:lineRule="exact"/>
      </w:pPr>
    </w:p>
    <w:p w:rsidR="007D4B0F" w:rsidRDefault="007D4B0F">
      <w:pPr>
        <w:spacing w:before="3" w:line="220" w:lineRule="exact"/>
        <w:rPr>
          <w:sz w:val="22"/>
          <w:szCs w:val="22"/>
        </w:rPr>
      </w:pPr>
    </w:p>
    <w:p w:rsidR="007D4B0F" w:rsidRDefault="004C37B3">
      <w:pPr>
        <w:ind w:left="4175" w:right="4196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ASA</w:t>
      </w:r>
      <w:r>
        <w:rPr>
          <w:b/>
          <w:sz w:val="24"/>
          <w:szCs w:val="24"/>
        </w:rPr>
        <w:t>L 11</w:t>
      </w:r>
    </w:p>
    <w:p w:rsidR="007D4B0F" w:rsidRDefault="007D4B0F">
      <w:pPr>
        <w:spacing w:before="2" w:line="120" w:lineRule="exact"/>
        <w:rPr>
          <w:sz w:val="13"/>
          <w:szCs w:val="13"/>
        </w:rPr>
      </w:pPr>
    </w:p>
    <w:p w:rsidR="007D4B0F" w:rsidRDefault="004C37B3">
      <w:pPr>
        <w:ind w:left="3844" w:right="3868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RS</w:t>
      </w:r>
      <w:r>
        <w:rPr>
          <w:b/>
          <w:sz w:val="24"/>
          <w:szCs w:val="24"/>
        </w:rPr>
        <w:t>ET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J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7D4B0F">
      <w:pPr>
        <w:spacing w:before="8" w:line="220" w:lineRule="exact"/>
        <w:rPr>
          <w:sz w:val="22"/>
          <w:szCs w:val="22"/>
        </w:rPr>
      </w:pPr>
    </w:p>
    <w:p w:rsidR="007D4B0F" w:rsidRDefault="004C37B3">
      <w:pPr>
        <w:spacing w:line="360" w:lineRule="auto"/>
        <w:ind w:left="101" w:right="77" w:firstLine="720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5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 xml:space="preserve">A 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DU</w:t>
      </w:r>
      <w:r>
        <w:rPr>
          <w:b/>
          <w:sz w:val="24"/>
          <w:szCs w:val="24"/>
        </w:rPr>
        <w:t>A</w:t>
      </w:r>
      <w:r>
        <w:rPr>
          <w:b/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pacing w:val="4"/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ui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me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9"/>
          <w:sz w:val="24"/>
          <w:szCs w:val="24"/>
        </w:rPr>
        <w:t>n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ete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ku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ela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a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7"/>
          <w:sz w:val="24"/>
          <w:szCs w:val="24"/>
        </w:rPr>
        <w:t>t</w:t>
      </w:r>
      <w:r>
        <w:rPr>
          <w:spacing w:val="-4"/>
          <w:sz w:val="24"/>
          <w:szCs w:val="24"/>
        </w:rPr>
        <w:t>-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jia</w:t>
      </w:r>
      <w:r>
        <w:rPr>
          <w:spacing w:val="6"/>
          <w:sz w:val="24"/>
          <w:szCs w:val="24"/>
        </w:rPr>
        <w:t>n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jia</w:t>
      </w:r>
      <w:r>
        <w:rPr>
          <w:sz w:val="24"/>
          <w:szCs w:val="24"/>
        </w:rPr>
        <w:t>n</w:t>
      </w:r>
      <w:r>
        <w:rPr>
          <w:spacing w:val="5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lai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i 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tela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eta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ai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pacing w:val="7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ca</w:t>
      </w:r>
      <w:r>
        <w:rPr>
          <w:spacing w:val="-4"/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j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</w:p>
    <w:p w:rsidR="007D4B0F" w:rsidRDefault="007D4B0F">
      <w:pPr>
        <w:spacing w:before="2" w:line="280" w:lineRule="exact"/>
        <w:rPr>
          <w:sz w:val="28"/>
          <w:szCs w:val="28"/>
        </w:rPr>
      </w:pPr>
    </w:p>
    <w:p w:rsidR="007D4B0F" w:rsidRDefault="004C37B3">
      <w:pPr>
        <w:ind w:left="4175" w:right="4196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ASA</w:t>
      </w:r>
      <w:r>
        <w:rPr>
          <w:b/>
          <w:sz w:val="24"/>
          <w:szCs w:val="24"/>
        </w:rPr>
        <w:t>L 12</w:t>
      </w:r>
    </w:p>
    <w:p w:rsidR="007D4B0F" w:rsidRDefault="007D4B0F">
      <w:pPr>
        <w:spacing w:line="140" w:lineRule="exact"/>
        <w:rPr>
          <w:sz w:val="14"/>
          <w:szCs w:val="14"/>
        </w:rPr>
      </w:pPr>
    </w:p>
    <w:p w:rsidR="007D4B0F" w:rsidRDefault="004C37B3">
      <w:pPr>
        <w:ind w:left="4152" w:right="4174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P</w:t>
      </w:r>
    </w:p>
    <w:p w:rsidR="007D4B0F" w:rsidRDefault="007D4B0F">
      <w:pPr>
        <w:spacing w:before="8" w:line="140" w:lineRule="exact"/>
        <w:rPr>
          <w:sz w:val="14"/>
          <w:szCs w:val="14"/>
        </w:rPr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4C37B3">
      <w:pPr>
        <w:spacing w:line="358" w:lineRule="auto"/>
        <w:ind w:left="101" w:right="88" w:firstLine="428"/>
        <w:rPr>
          <w:sz w:val="24"/>
          <w:szCs w:val="24"/>
        </w:rPr>
      </w:pP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4"/>
          <w:sz w:val="24"/>
          <w:szCs w:val="24"/>
        </w:rPr>
        <w:t>-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el</w:t>
      </w:r>
      <w:r>
        <w:rPr>
          <w:sz w:val="24"/>
          <w:szCs w:val="24"/>
        </w:rPr>
        <w:t>um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iat</w:t>
      </w:r>
      <w:r>
        <w:rPr>
          <w:sz w:val="24"/>
          <w:szCs w:val="24"/>
        </w:rPr>
        <w:t>ur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jia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ite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h</w:t>
      </w:r>
      <w:r>
        <w:rPr>
          <w:spacing w:val="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dua</w:t>
      </w:r>
      <w:r>
        <w:rPr>
          <w:spacing w:val="4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el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eca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h.</w:t>
      </w:r>
    </w:p>
    <w:p w:rsidR="007D4B0F" w:rsidRDefault="004C37B3">
      <w:pPr>
        <w:spacing w:before="9"/>
        <w:ind w:left="529"/>
        <w:rPr>
          <w:sz w:val="24"/>
          <w:szCs w:val="24"/>
        </w:rPr>
      </w:pP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emi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ja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jia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(2)</w:t>
      </w:r>
      <w:r>
        <w:rPr>
          <w:spacing w:val="2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>g</w:t>
      </w:r>
      <w:r>
        <w:rPr>
          <w:spacing w:val="-4"/>
          <w:sz w:val="24"/>
          <w:szCs w:val="24"/>
        </w:rPr>
        <w:t>-</w:t>
      </w:r>
      <w:r>
        <w:rPr>
          <w:spacing w:val="1"/>
          <w:sz w:val="24"/>
          <w:szCs w:val="24"/>
        </w:rPr>
        <w:t>ma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a</w:t>
      </w:r>
    </w:p>
    <w:p w:rsidR="007D4B0F" w:rsidRDefault="007D4B0F">
      <w:pPr>
        <w:spacing w:before="6" w:line="120" w:lineRule="exact"/>
        <w:rPr>
          <w:sz w:val="13"/>
          <w:szCs w:val="13"/>
        </w:rPr>
      </w:pPr>
    </w:p>
    <w:p w:rsidR="007D4B0F" w:rsidRDefault="004C37B3">
      <w:pPr>
        <w:spacing w:line="260" w:lineRule="exact"/>
        <w:ind w:left="62" w:right="144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bubuhi</w:t>
      </w:r>
      <w:r>
        <w:rPr>
          <w:spacing w:val="1"/>
          <w:position w:val="-1"/>
          <w:sz w:val="24"/>
          <w:szCs w:val="24"/>
        </w:rPr>
        <w:t xml:space="preserve"> m</w:t>
      </w:r>
      <w:r>
        <w:rPr>
          <w:spacing w:val="-3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te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 xml:space="preserve">6.000 </w:t>
      </w:r>
      <w:r>
        <w:rPr>
          <w:spacing w:val="-4"/>
          <w:position w:val="-1"/>
          <w:sz w:val="24"/>
          <w:szCs w:val="24"/>
        </w:rPr>
        <w:t>(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4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u rup</w:t>
      </w:r>
      <w:r>
        <w:rPr>
          <w:spacing w:val="1"/>
          <w:position w:val="-1"/>
          <w:sz w:val="24"/>
          <w:szCs w:val="24"/>
        </w:rPr>
        <w:t>ia</w:t>
      </w:r>
      <w:r>
        <w:rPr>
          <w:position w:val="-1"/>
          <w:sz w:val="24"/>
          <w:szCs w:val="24"/>
        </w:rPr>
        <w:t>h)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-3"/>
          <w:position w:val="-1"/>
          <w:sz w:val="24"/>
          <w:szCs w:val="24"/>
        </w:rPr>
        <w:t>m</w:t>
      </w:r>
      <w:r>
        <w:rPr>
          <w:spacing w:val="1"/>
          <w:position w:val="-1"/>
          <w:sz w:val="24"/>
          <w:szCs w:val="24"/>
        </w:rPr>
        <w:t>em</w:t>
      </w:r>
      <w:r>
        <w:rPr>
          <w:position w:val="-1"/>
          <w:sz w:val="24"/>
          <w:szCs w:val="24"/>
        </w:rPr>
        <w:t>pun</w:t>
      </w:r>
      <w:r>
        <w:rPr>
          <w:spacing w:val="-8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ku</w:t>
      </w:r>
      <w:r>
        <w:rPr>
          <w:spacing w:val="1"/>
          <w:position w:val="-1"/>
          <w:sz w:val="24"/>
          <w:szCs w:val="24"/>
        </w:rPr>
        <w:t>ata</w:t>
      </w:r>
      <w:r>
        <w:rPr>
          <w:position w:val="-1"/>
          <w:sz w:val="24"/>
          <w:szCs w:val="24"/>
        </w:rPr>
        <w:t>n huk</w:t>
      </w:r>
      <w:r>
        <w:rPr>
          <w:spacing w:val="-4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m</w:t>
      </w:r>
      <w:r>
        <w:rPr>
          <w:spacing w:val="5"/>
          <w:position w:val="-1"/>
          <w:sz w:val="24"/>
          <w:szCs w:val="24"/>
        </w:rPr>
        <w:t xml:space="preserve"> </w:t>
      </w:r>
      <w:r>
        <w:rPr>
          <w:spacing w:val="-8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ng 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ama</w:t>
      </w:r>
      <w:r>
        <w:rPr>
          <w:position w:val="-1"/>
          <w:sz w:val="24"/>
          <w:szCs w:val="24"/>
        </w:rPr>
        <w:t>.</w:t>
      </w:r>
    </w:p>
    <w:p w:rsidR="007D4B0F" w:rsidRDefault="007D4B0F">
      <w:pPr>
        <w:spacing w:before="3" w:line="180" w:lineRule="exact"/>
        <w:rPr>
          <w:sz w:val="19"/>
          <w:szCs w:val="19"/>
        </w:rPr>
      </w:pPr>
    </w:p>
    <w:p w:rsidR="007D4B0F" w:rsidRDefault="007D4B0F">
      <w:pPr>
        <w:spacing w:line="200" w:lineRule="exact"/>
        <w:sectPr w:rsidR="007D4B0F">
          <w:pgSz w:w="12200" w:h="18720"/>
          <w:pgMar w:top="1040" w:right="1320" w:bottom="280" w:left="1340" w:header="720" w:footer="720" w:gutter="0"/>
          <w:cols w:space="720"/>
        </w:sectPr>
      </w:pPr>
    </w:p>
    <w:p w:rsidR="007D4B0F" w:rsidRDefault="004C37B3">
      <w:pPr>
        <w:spacing w:before="29"/>
        <w:ind w:left="1435" w:right="654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lastRenderedPageBreak/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DU</w:t>
      </w:r>
      <w:r>
        <w:rPr>
          <w:b/>
          <w:sz w:val="24"/>
          <w:szCs w:val="24"/>
        </w:rPr>
        <w:t>A</w:t>
      </w:r>
    </w:p>
    <w:p w:rsidR="007D4B0F" w:rsidRDefault="007D4B0F">
      <w:pPr>
        <w:spacing w:before="2" w:line="100" w:lineRule="exact"/>
        <w:rPr>
          <w:sz w:val="11"/>
          <w:szCs w:val="11"/>
        </w:rPr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4C37B3">
      <w:pPr>
        <w:ind w:left="744" w:right="-41"/>
        <w:jc w:val="center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L</w:t>
      </w:r>
      <w:r>
        <w:rPr>
          <w:b/>
          <w:spacing w:val="-1"/>
          <w:sz w:val="24"/>
          <w:szCs w:val="24"/>
          <w:u w:val="thick" w:color="000000"/>
        </w:rPr>
        <w:t>IN</w:t>
      </w:r>
      <w:r>
        <w:rPr>
          <w:b/>
          <w:spacing w:val="1"/>
          <w:sz w:val="24"/>
          <w:szCs w:val="24"/>
          <w:u w:val="thick" w:color="000000"/>
        </w:rPr>
        <w:t>G</w:t>
      </w:r>
      <w:r>
        <w:rPr>
          <w:b/>
          <w:spacing w:val="-3"/>
          <w:sz w:val="24"/>
          <w:szCs w:val="24"/>
          <w:u w:val="thick" w:color="000000"/>
        </w:rPr>
        <w:t>G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3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AN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pacing w:val="-1"/>
          <w:sz w:val="24"/>
          <w:szCs w:val="24"/>
          <w:u w:val="thick" w:color="000000"/>
        </w:rPr>
        <w:t>ND</w:t>
      </w:r>
      <w:r>
        <w:rPr>
          <w:b/>
          <w:sz w:val="24"/>
          <w:szCs w:val="24"/>
          <w:u w:val="thick" w:color="000000"/>
        </w:rPr>
        <w:t xml:space="preserve">A. </w:t>
      </w:r>
      <w:r>
        <w:rPr>
          <w:b/>
          <w:spacing w:val="1"/>
          <w:sz w:val="24"/>
          <w:szCs w:val="24"/>
          <w:u w:val="thick" w:color="000000"/>
        </w:rPr>
        <w:t>P</w:t>
      </w:r>
      <w:r>
        <w:rPr>
          <w:b/>
          <w:sz w:val="24"/>
          <w:szCs w:val="24"/>
          <w:u w:val="thick" w:color="000000"/>
        </w:rPr>
        <w:t xml:space="preserve">, </w:t>
      </w:r>
      <w:r>
        <w:rPr>
          <w:b/>
          <w:spacing w:val="-1"/>
          <w:sz w:val="24"/>
          <w:szCs w:val="24"/>
          <w:u w:val="thick" w:color="000000"/>
        </w:rPr>
        <w:t>A</w:t>
      </w:r>
      <w:r>
        <w:rPr>
          <w:b/>
          <w:sz w:val="24"/>
          <w:szCs w:val="24"/>
          <w:u w:val="thick" w:color="000000"/>
        </w:rPr>
        <w:t>.</w:t>
      </w:r>
      <w:r>
        <w:rPr>
          <w:b/>
          <w:spacing w:val="1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D</w:t>
      </w:r>
    </w:p>
    <w:p w:rsidR="007D4B0F" w:rsidRDefault="004C37B3">
      <w:pPr>
        <w:spacing w:line="260" w:lineRule="exact"/>
        <w:ind w:left="1139" w:right="352"/>
        <w:jc w:val="center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pacing w:val="1"/>
          <w:sz w:val="24"/>
          <w:szCs w:val="24"/>
        </w:rPr>
        <w:t>ei</w:t>
      </w:r>
      <w:r>
        <w:rPr>
          <w:sz w:val="24"/>
          <w:szCs w:val="24"/>
        </w:rPr>
        <w:t xml:space="preserve">f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ff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7D4B0F" w:rsidRDefault="004C37B3">
      <w:pPr>
        <w:spacing w:before="29"/>
        <w:ind w:left="12"/>
        <w:rPr>
          <w:sz w:val="24"/>
          <w:szCs w:val="24"/>
        </w:rPr>
      </w:pPr>
      <w:r>
        <w:br w:type="column"/>
      </w:r>
      <w:r>
        <w:rPr>
          <w:b/>
          <w:spacing w:val="1"/>
          <w:sz w:val="24"/>
          <w:szCs w:val="24"/>
        </w:rPr>
        <w:lastRenderedPageBreak/>
        <w:t>P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</w:p>
    <w:p w:rsidR="007D4B0F" w:rsidRDefault="007D4B0F">
      <w:pPr>
        <w:spacing w:before="2" w:line="100" w:lineRule="exact"/>
        <w:rPr>
          <w:sz w:val="11"/>
          <w:szCs w:val="11"/>
        </w:rPr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7D4B0F">
      <w:pPr>
        <w:spacing w:line="200" w:lineRule="exact"/>
      </w:pPr>
    </w:p>
    <w:p w:rsidR="007D4B0F" w:rsidRDefault="004C37B3">
      <w:pPr>
        <w:ind w:left="64"/>
        <w:rPr>
          <w:sz w:val="24"/>
          <w:szCs w:val="24"/>
        </w:rPr>
      </w:pPr>
      <w:r>
        <w:rPr>
          <w:b/>
          <w:spacing w:val="1"/>
          <w:sz w:val="24"/>
          <w:szCs w:val="24"/>
          <w:u w:val="thick" w:color="000000"/>
        </w:rPr>
        <w:t>H</w:t>
      </w:r>
      <w:r>
        <w:rPr>
          <w:b/>
          <w:sz w:val="24"/>
          <w:szCs w:val="24"/>
          <w:u w:val="thick" w:color="000000"/>
        </w:rPr>
        <w:t xml:space="preserve">. </w:t>
      </w:r>
      <w:r>
        <w:rPr>
          <w:b/>
          <w:spacing w:val="-1"/>
          <w:sz w:val="24"/>
          <w:szCs w:val="24"/>
          <w:u w:val="thick" w:color="000000"/>
        </w:rPr>
        <w:t>IR</w:t>
      </w:r>
      <w:r>
        <w:rPr>
          <w:b/>
          <w:spacing w:val="1"/>
          <w:sz w:val="24"/>
          <w:szCs w:val="24"/>
          <w:u w:val="thick" w:color="000000"/>
        </w:rPr>
        <w:t>M</w:t>
      </w:r>
      <w:r>
        <w:rPr>
          <w:b/>
          <w:spacing w:val="-1"/>
          <w:sz w:val="24"/>
          <w:szCs w:val="24"/>
          <w:u w:val="thick" w:color="000000"/>
        </w:rPr>
        <w:t>A</w:t>
      </w:r>
      <w:r>
        <w:rPr>
          <w:b/>
          <w:sz w:val="24"/>
          <w:szCs w:val="24"/>
          <w:u w:val="thick" w:color="000000"/>
        </w:rPr>
        <w:t>N</w:t>
      </w:r>
      <w:r>
        <w:rPr>
          <w:b/>
          <w:spacing w:val="-1"/>
          <w:sz w:val="24"/>
          <w:szCs w:val="24"/>
          <w:u w:val="thick" w:color="000000"/>
        </w:rPr>
        <w:t xml:space="preserve"> I</w:t>
      </w:r>
      <w:r>
        <w:rPr>
          <w:b/>
          <w:spacing w:val="2"/>
          <w:sz w:val="24"/>
          <w:szCs w:val="24"/>
          <w:u w:val="thick" w:color="000000"/>
        </w:rPr>
        <w:t>D</w:t>
      </w:r>
      <w:r>
        <w:rPr>
          <w:b/>
          <w:spacing w:val="-1"/>
          <w:sz w:val="24"/>
          <w:szCs w:val="24"/>
          <w:u w:val="thick" w:color="000000"/>
        </w:rPr>
        <w:t>RU</w:t>
      </w:r>
      <w:r>
        <w:rPr>
          <w:b/>
          <w:sz w:val="24"/>
          <w:szCs w:val="24"/>
          <w:u w:val="thick" w:color="000000"/>
        </w:rPr>
        <w:t>S</w:t>
      </w:r>
    </w:p>
    <w:p w:rsidR="007D4B0F" w:rsidRDefault="004C37B3">
      <w:pPr>
        <w:spacing w:line="260" w:lineRule="exact"/>
        <w:rPr>
          <w:sz w:val="24"/>
          <w:szCs w:val="24"/>
        </w:rPr>
      </w:pPr>
      <w:r>
        <w:rPr>
          <w:spacing w:val="-3"/>
          <w:sz w:val="24"/>
          <w:szCs w:val="24"/>
        </w:rPr>
        <w:t>W</w:t>
      </w:r>
      <w:r>
        <w:rPr>
          <w:spacing w:val="1"/>
          <w:sz w:val="24"/>
          <w:szCs w:val="24"/>
        </w:rPr>
        <w:t>al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</w:p>
    <w:sectPr w:rsidR="007D4B0F">
      <w:type w:val="continuous"/>
      <w:pgSz w:w="12200" w:h="18720"/>
      <w:pgMar w:top="720" w:right="1320" w:bottom="280" w:left="1340" w:header="720" w:footer="720" w:gutter="0"/>
      <w:cols w:num="2" w:space="720" w:equalWidth="0">
        <w:col w:w="3875" w:space="2091"/>
        <w:col w:w="35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A2826"/>
    <w:multiLevelType w:val="multilevel"/>
    <w:tmpl w:val="F6D87E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0F"/>
    <w:rsid w:val="004C37B3"/>
    <w:rsid w:val="007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2B3B06-3D02-4ABD-A0DA-355F6C88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gari.baringin@yahoo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garibaringin.desa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2022-10-13T20:19:00Z</dcterms:created>
  <dcterms:modified xsi:type="dcterms:W3CDTF">2022-10-13T20:21:00Z</dcterms:modified>
</cp:coreProperties>
</file>